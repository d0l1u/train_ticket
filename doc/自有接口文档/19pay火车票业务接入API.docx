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CD7" w:rsidRDefault="00B03BFB" w:rsidP="00B03BFB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 xml:space="preserve">1 </w:t>
      </w:r>
      <w:r w:rsidR="00272FA8">
        <w:rPr>
          <w:rFonts w:hint="eastAsia"/>
        </w:rPr>
        <w:t>火车票支付请求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1787"/>
        <w:gridCol w:w="962"/>
        <w:gridCol w:w="1260"/>
        <w:gridCol w:w="1165"/>
        <w:gridCol w:w="1849"/>
      </w:tblGrid>
      <w:tr w:rsidR="00B03BFB" w:rsidRPr="009101C7" w:rsidTr="008E5C29">
        <w:trPr>
          <w:trHeight w:val="529"/>
          <w:jc w:val="center"/>
        </w:trPr>
        <w:tc>
          <w:tcPr>
            <w:tcW w:w="1499" w:type="dxa"/>
            <w:shd w:val="clear" w:color="auto" w:fill="B3B3B3"/>
          </w:tcPr>
          <w:p w:rsidR="00B03BFB" w:rsidRPr="009101C7" w:rsidRDefault="00B03BFB" w:rsidP="008E5C29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787" w:type="dxa"/>
            <w:shd w:val="clear" w:color="auto" w:fill="B3B3B3"/>
          </w:tcPr>
          <w:p w:rsidR="00B03BFB" w:rsidRPr="009101C7" w:rsidRDefault="00B03BFB" w:rsidP="008E5C29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962" w:type="dxa"/>
            <w:shd w:val="clear" w:color="auto" w:fill="B3B3B3"/>
          </w:tcPr>
          <w:p w:rsidR="00B03BFB" w:rsidRPr="009101C7" w:rsidRDefault="00B03BFB" w:rsidP="008E5C29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0" w:type="dxa"/>
            <w:shd w:val="clear" w:color="auto" w:fill="B3B3B3"/>
          </w:tcPr>
          <w:p w:rsidR="00B03BFB" w:rsidRPr="009101C7" w:rsidRDefault="00B03BFB" w:rsidP="008E5C29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65" w:type="dxa"/>
            <w:shd w:val="clear" w:color="auto" w:fill="B3B3B3"/>
          </w:tcPr>
          <w:p w:rsidR="00B03BFB" w:rsidRPr="009101C7" w:rsidRDefault="00A526D9" w:rsidP="008E5C2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 </w:t>
            </w:r>
            <w:r>
              <w:rPr>
                <w:b/>
                <w:szCs w:val="21"/>
              </w:rPr>
              <w:t>可</w:t>
            </w:r>
            <w:r>
              <w:rPr>
                <w:rFonts w:hint="eastAsia"/>
                <w:b/>
                <w:szCs w:val="21"/>
              </w:rPr>
              <w:t>空</w:t>
            </w:r>
          </w:p>
        </w:tc>
        <w:tc>
          <w:tcPr>
            <w:tcW w:w="1849" w:type="dxa"/>
            <w:shd w:val="clear" w:color="auto" w:fill="B3B3B3"/>
          </w:tcPr>
          <w:p w:rsidR="00B03BFB" w:rsidRPr="009101C7" w:rsidRDefault="00B03BFB" w:rsidP="008E5C29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备注</w:t>
            </w:r>
          </w:p>
        </w:tc>
      </w:tr>
      <w:tr w:rsidR="00B03BFB" w:rsidRPr="009101C7" w:rsidTr="008E5C29">
        <w:trPr>
          <w:trHeight w:val="340"/>
          <w:jc w:val="center"/>
        </w:trPr>
        <w:tc>
          <w:tcPr>
            <w:tcW w:w="1499" w:type="dxa"/>
          </w:tcPr>
          <w:p w:rsidR="00B03BFB" w:rsidRPr="009101C7" w:rsidRDefault="00043B11" w:rsidP="008E5C2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mxorderid</w:t>
            </w:r>
            <w:proofErr w:type="spellEnd"/>
          </w:p>
        </w:tc>
        <w:tc>
          <w:tcPr>
            <w:tcW w:w="1787" w:type="dxa"/>
          </w:tcPr>
          <w:p w:rsidR="00B03BFB" w:rsidRPr="009101C7" w:rsidRDefault="00B9439C" w:rsidP="008E5C29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商家订单号</w:t>
            </w:r>
          </w:p>
        </w:tc>
        <w:tc>
          <w:tcPr>
            <w:tcW w:w="962" w:type="dxa"/>
          </w:tcPr>
          <w:p w:rsidR="00B03BFB" w:rsidRPr="009101C7" w:rsidRDefault="00F944ED" w:rsidP="008E5C2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30</w:t>
            </w:r>
          </w:p>
        </w:tc>
        <w:tc>
          <w:tcPr>
            <w:tcW w:w="1260" w:type="dxa"/>
          </w:tcPr>
          <w:p w:rsidR="00B03BFB" w:rsidRPr="009101C7" w:rsidRDefault="00F944ED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B03BFB" w:rsidRPr="009101C7" w:rsidRDefault="00AC25E0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49" w:type="dxa"/>
          </w:tcPr>
          <w:p w:rsidR="00B03BFB" w:rsidRPr="009101C7" w:rsidRDefault="00272FA8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商家订单号</w:t>
            </w:r>
          </w:p>
        </w:tc>
      </w:tr>
      <w:tr w:rsidR="00835E4B" w:rsidRPr="009101C7" w:rsidTr="008E5C29">
        <w:trPr>
          <w:trHeight w:val="340"/>
          <w:jc w:val="center"/>
        </w:trPr>
        <w:tc>
          <w:tcPr>
            <w:tcW w:w="1499" w:type="dxa"/>
          </w:tcPr>
          <w:p w:rsidR="00835E4B" w:rsidRPr="009101C7" w:rsidRDefault="00CE4748" w:rsidP="008E5C2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mxdate</w:t>
            </w:r>
            <w:proofErr w:type="spellEnd"/>
          </w:p>
        </w:tc>
        <w:tc>
          <w:tcPr>
            <w:tcW w:w="1787" w:type="dxa"/>
          </w:tcPr>
          <w:p w:rsidR="00835E4B" w:rsidRPr="009101C7" w:rsidRDefault="00B9439C" w:rsidP="008E5C29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商家时间戳</w:t>
            </w:r>
          </w:p>
        </w:tc>
        <w:tc>
          <w:tcPr>
            <w:tcW w:w="962" w:type="dxa"/>
          </w:tcPr>
          <w:p w:rsidR="00835E4B" w:rsidRPr="009101C7" w:rsidRDefault="00F944ED" w:rsidP="008E5C2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20</w:t>
            </w:r>
          </w:p>
        </w:tc>
        <w:tc>
          <w:tcPr>
            <w:tcW w:w="1260" w:type="dxa"/>
          </w:tcPr>
          <w:p w:rsidR="00835E4B" w:rsidRPr="009101C7" w:rsidRDefault="00F944ED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835E4B" w:rsidRPr="009101C7" w:rsidRDefault="00AC25E0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49" w:type="dxa"/>
          </w:tcPr>
          <w:p w:rsidR="00835E4B" w:rsidRDefault="00835E4B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商家时间戳</w:t>
            </w:r>
            <w:r w:rsidR="002A1354">
              <w:rPr>
                <w:rFonts w:hint="eastAsia"/>
                <w:szCs w:val="21"/>
              </w:rPr>
              <w:t>（</w:t>
            </w:r>
            <w:proofErr w:type="spellStart"/>
            <w:r w:rsidR="002A1354">
              <w:rPr>
                <w:rFonts w:hint="eastAsia"/>
                <w:szCs w:val="21"/>
              </w:rPr>
              <w:t>yyyy</w:t>
            </w:r>
            <w:proofErr w:type="spellEnd"/>
            <w:r w:rsidR="002A1354">
              <w:rPr>
                <w:rFonts w:hint="eastAsia"/>
                <w:szCs w:val="21"/>
              </w:rPr>
              <w:t>-MM-</w:t>
            </w:r>
            <w:proofErr w:type="spellStart"/>
            <w:r w:rsidR="002A1354">
              <w:rPr>
                <w:rFonts w:hint="eastAsia"/>
                <w:szCs w:val="21"/>
              </w:rPr>
              <w:t>dd</w:t>
            </w:r>
            <w:proofErr w:type="spellEnd"/>
            <w:r w:rsidR="002A1354">
              <w:rPr>
                <w:rFonts w:hint="eastAsia"/>
                <w:szCs w:val="21"/>
              </w:rPr>
              <w:t xml:space="preserve"> </w:t>
            </w:r>
            <w:proofErr w:type="spellStart"/>
            <w:r w:rsidR="002A1354">
              <w:rPr>
                <w:rFonts w:hint="eastAsia"/>
                <w:szCs w:val="21"/>
              </w:rPr>
              <w:t>HH:mm:ss</w:t>
            </w:r>
            <w:proofErr w:type="spellEnd"/>
            <w:r w:rsidR="002A1354">
              <w:rPr>
                <w:rFonts w:hint="eastAsia"/>
                <w:szCs w:val="21"/>
              </w:rPr>
              <w:t>）</w:t>
            </w:r>
          </w:p>
        </w:tc>
      </w:tr>
      <w:tr w:rsidR="00272FA8" w:rsidRPr="009101C7" w:rsidTr="008E5C29">
        <w:trPr>
          <w:trHeight w:val="340"/>
          <w:jc w:val="center"/>
        </w:trPr>
        <w:tc>
          <w:tcPr>
            <w:tcW w:w="1499" w:type="dxa"/>
          </w:tcPr>
          <w:p w:rsidR="00272FA8" w:rsidRPr="009101C7" w:rsidRDefault="00CE4748" w:rsidP="008E5C2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custid</w:t>
            </w:r>
            <w:proofErr w:type="spellEnd"/>
          </w:p>
        </w:tc>
        <w:tc>
          <w:tcPr>
            <w:tcW w:w="1787" w:type="dxa"/>
          </w:tcPr>
          <w:p w:rsidR="00272FA8" w:rsidRPr="009101C7" w:rsidRDefault="00B9439C" w:rsidP="008E5C29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962" w:type="dxa"/>
          </w:tcPr>
          <w:p w:rsidR="00272FA8" w:rsidRPr="009101C7" w:rsidRDefault="00F944ED" w:rsidP="008E5C2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30</w:t>
            </w:r>
          </w:p>
        </w:tc>
        <w:tc>
          <w:tcPr>
            <w:tcW w:w="1260" w:type="dxa"/>
          </w:tcPr>
          <w:p w:rsidR="00272FA8" w:rsidRPr="009101C7" w:rsidRDefault="00F944ED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272FA8" w:rsidRPr="009101C7" w:rsidRDefault="00AC25E0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49" w:type="dxa"/>
          </w:tcPr>
          <w:p w:rsidR="00272FA8" w:rsidRDefault="00272FA8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72FA8" w:rsidRPr="009101C7" w:rsidTr="008E5C29">
        <w:trPr>
          <w:trHeight w:val="340"/>
          <w:jc w:val="center"/>
        </w:trPr>
        <w:tc>
          <w:tcPr>
            <w:tcW w:w="1499" w:type="dxa"/>
          </w:tcPr>
          <w:p w:rsidR="00272FA8" w:rsidRPr="009101C7" w:rsidRDefault="00CE4748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787" w:type="dxa"/>
          </w:tcPr>
          <w:p w:rsidR="00272FA8" w:rsidRPr="009101C7" w:rsidRDefault="00B9439C" w:rsidP="008E5C29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订单金额</w:t>
            </w:r>
          </w:p>
        </w:tc>
        <w:tc>
          <w:tcPr>
            <w:tcW w:w="962" w:type="dxa"/>
          </w:tcPr>
          <w:p w:rsidR="00272FA8" w:rsidRPr="009101C7" w:rsidRDefault="001412D1" w:rsidP="008E5C2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12</w:t>
            </w:r>
          </w:p>
        </w:tc>
        <w:tc>
          <w:tcPr>
            <w:tcW w:w="1260" w:type="dxa"/>
          </w:tcPr>
          <w:p w:rsidR="00272FA8" w:rsidRPr="009101C7" w:rsidRDefault="00F944ED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272FA8" w:rsidRPr="009101C7" w:rsidRDefault="00AC25E0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49" w:type="dxa"/>
          </w:tcPr>
          <w:p w:rsidR="00272FA8" w:rsidRDefault="00272FA8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订单金额，保留两位小数</w:t>
            </w:r>
          </w:p>
        </w:tc>
      </w:tr>
      <w:tr w:rsidR="003039A1" w:rsidRPr="009101C7" w:rsidTr="008E5C29">
        <w:trPr>
          <w:trHeight w:val="340"/>
          <w:jc w:val="center"/>
        </w:trPr>
        <w:tc>
          <w:tcPr>
            <w:tcW w:w="1499" w:type="dxa"/>
          </w:tcPr>
          <w:p w:rsidR="003039A1" w:rsidRPr="009101C7" w:rsidRDefault="00AB3B23" w:rsidP="008E5C2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paynotifyurl</w:t>
            </w:r>
            <w:proofErr w:type="spellEnd"/>
          </w:p>
        </w:tc>
        <w:tc>
          <w:tcPr>
            <w:tcW w:w="1787" w:type="dxa"/>
          </w:tcPr>
          <w:p w:rsidR="003039A1" w:rsidRPr="009101C7" w:rsidRDefault="00B9439C" w:rsidP="008E5C29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支付结果通知地址</w:t>
            </w:r>
          </w:p>
        </w:tc>
        <w:tc>
          <w:tcPr>
            <w:tcW w:w="962" w:type="dxa"/>
          </w:tcPr>
          <w:p w:rsidR="003039A1" w:rsidRPr="009101C7" w:rsidRDefault="001412D1" w:rsidP="008E5C2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100</w:t>
            </w:r>
          </w:p>
        </w:tc>
        <w:tc>
          <w:tcPr>
            <w:tcW w:w="1260" w:type="dxa"/>
          </w:tcPr>
          <w:p w:rsidR="003039A1" w:rsidRPr="009101C7" w:rsidRDefault="00F944ED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3039A1" w:rsidRPr="009101C7" w:rsidRDefault="00AC25E0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49" w:type="dxa"/>
          </w:tcPr>
          <w:p w:rsidR="003039A1" w:rsidRDefault="003039A1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支付结果通知地址</w:t>
            </w:r>
          </w:p>
        </w:tc>
      </w:tr>
      <w:tr w:rsidR="003039A1" w:rsidRPr="009101C7" w:rsidTr="008E5C29">
        <w:trPr>
          <w:trHeight w:val="340"/>
          <w:jc w:val="center"/>
        </w:trPr>
        <w:tc>
          <w:tcPr>
            <w:tcW w:w="1499" w:type="dxa"/>
          </w:tcPr>
          <w:p w:rsidR="003039A1" w:rsidRPr="009101C7" w:rsidRDefault="00AB3B23" w:rsidP="008E5C2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refundnotifyurl</w:t>
            </w:r>
            <w:proofErr w:type="spellEnd"/>
          </w:p>
        </w:tc>
        <w:tc>
          <w:tcPr>
            <w:tcW w:w="1787" w:type="dxa"/>
          </w:tcPr>
          <w:p w:rsidR="003039A1" w:rsidRPr="009101C7" w:rsidRDefault="00B9439C" w:rsidP="008E5C29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退款结果通知地址</w:t>
            </w:r>
          </w:p>
        </w:tc>
        <w:tc>
          <w:tcPr>
            <w:tcW w:w="962" w:type="dxa"/>
          </w:tcPr>
          <w:p w:rsidR="003039A1" w:rsidRPr="009101C7" w:rsidRDefault="001412D1" w:rsidP="008E5C2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100</w:t>
            </w:r>
          </w:p>
        </w:tc>
        <w:tc>
          <w:tcPr>
            <w:tcW w:w="1260" w:type="dxa"/>
          </w:tcPr>
          <w:p w:rsidR="003039A1" w:rsidRPr="009101C7" w:rsidRDefault="00F944ED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3039A1" w:rsidRPr="009101C7" w:rsidRDefault="00AC25E0" w:rsidP="008E5C29">
            <w:pPr>
              <w:rPr>
                <w:szCs w:val="21"/>
              </w:rPr>
            </w:pPr>
            <w:bookmarkStart w:id="0" w:name="OLE_LINK3"/>
            <w:bookmarkStart w:id="1" w:name="OLE_LINK4"/>
            <w:r>
              <w:rPr>
                <w:rFonts w:hint="eastAsia"/>
                <w:szCs w:val="21"/>
              </w:rPr>
              <w:t>否</w:t>
            </w:r>
            <w:bookmarkEnd w:id="0"/>
            <w:bookmarkEnd w:id="1"/>
          </w:p>
        </w:tc>
        <w:tc>
          <w:tcPr>
            <w:tcW w:w="1849" w:type="dxa"/>
          </w:tcPr>
          <w:p w:rsidR="003039A1" w:rsidRDefault="003039A1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退款结果通知地址</w:t>
            </w:r>
          </w:p>
        </w:tc>
      </w:tr>
      <w:tr w:rsidR="00B11A7C" w:rsidRPr="009101C7" w:rsidTr="008E5C29">
        <w:trPr>
          <w:trHeight w:val="340"/>
          <w:jc w:val="center"/>
        </w:trPr>
        <w:tc>
          <w:tcPr>
            <w:tcW w:w="1499" w:type="dxa"/>
          </w:tcPr>
          <w:p w:rsidR="00B11A7C" w:rsidRDefault="00B11A7C" w:rsidP="008E5C29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orderdetail</w:t>
            </w:r>
            <w:proofErr w:type="spellEnd"/>
          </w:p>
        </w:tc>
        <w:tc>
          <w:tcPr>
            <w:tcW w:w="1787" w:type="dxa"/>
          </w:tcPr>
          <w:p w:rsidR="00B11A7C" w:rsidRDefault="00B11A7C" w:rsidP="008E5C29">
            <w:pPr>
              <w:tabs>
                <w:tab w:val="left" w:pos="2610"/>
              </w:tabs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订单明细地址</w:t>
            </w:r>
          </w:p>
        </w:tc>
        <w:tc>
          <w:tcPr>
            <w:tcW w:w="962" w:type="dxa"/>
          </w:tcPr>
          <w:p w:rsidR="00B11A7C" w:rsidRDefault="00B11A7C" w:rsidP="008E5C29">
            <w:pPr>
              <w:jc w:val="center"/>
              <w:rPr>
                <w:rFonts w:ascii="宋体" w:hAnsi="宋体" w:cs="Microsoft Sans Serif" w:hint="eastAsia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100</w:t>
            </w:r>
          </w:p>
        </w:tc>
        <w:tc>
          <w:tcPr>
            <w:tcW w:w="1260" w:type="dxa"/>
          </w:tcPr>
          <w:p w:rsidR="00B11A7C" w:rsidRDefault="00B11A7C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B11A7C" w:rsidRDefault="00B11A7C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49" w:type="dxa"/>
          </w:tcPr>
          <w:p w:rsidR="00B11A7C" w:rsidRDefault="00B11A7C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订单明细地址</w:t>
            </w:r>
          </w:p>
        </w:tc>
      </w:tr>
      <w:tr w:rsidR="00B11A7C" w:rsidRPr="009101C7" w:rsidTr="008E5C29">
        <w:trPr>
          <w:trHeight w:val="340"/>
          <w:jc w:val="center"/>
        </w:trPr>
        <w:tc>
          <w:tcPr>
            <w:tcW w:w="1499" w:type="dxa"/>
          </w:tcPr>
          <w:p w:rsidR="00B11A7C" w:rsidRDefault="00B11A7C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extend1</w:t>
            </w:r>
          </w:p>
        </w:tc>
        <w:tc>
          <w:tcPr>
            <w:tcW w:w="1787" w:type="dxa"/>
          </w:tcPr>
          <w:p w:rsidR="00B11A7C" w:rsidRDefault="00B11A7C" w:rsidP="008E5C29">
            <w:pPr>
              <w:tabs>
                <w:tab w:val="left" w:pos="2610"/>
              </w:tabs>
              <w:spacing w:line="360" w:lineRule="auto"/>
              <w:rPr>
                <w:rFonts w:hint="eastAsia"/>
                <w:szCs w:val="21"/>
              </w:rPr>
            </w:pPr>
            <w:bookmarkStart w:id="2" w:name="OLE_LINK5"/>
            <w:bookmarkStart w:id="3" w:name="OLE_LINK6"/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1</w:t>
            </w:r>
            <w:bookmarkEnd w:id="2"/>
            <w:bookmarkEnd w:id="3"/>
          </w:p>
        </w:tc>
        <w:tc>
          <w:tcPr>
            <w:tcW w:w="962" w:type="dxa"/>
          </w:tcPr>
          <w:p w:rsidR="00B11A7C" w:rsidRDefault="00B11A7C" w:rsidP="008E5C29">
            <w:pPr>
              <w:jc w:val="center"/>
              <w:rPr>
                <w:rFonts w:ascii="宋体" w:hAnsi="宋体" w:cs="Microsoft Sans Serif" w:hint="eastAsia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200</w:t>
            </w:r>
          </w:p>
        </w:tc>
        <w:tc>
          <w:tcPr>
            <w:tcW w:w="1260" w:type="dxa"/>
          </w:tcPr>
          <w:p w:rsidR="00B11A7C" w:rsidRDefault="00B11A7C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B11A7C" w:rsidRDefault="00B11A7C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49" w:type="dxa"/>
          </w:tcPr>
          <w:p w:rsidR="00B11A7C" w:rsidRDefault="00B11A7C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B11A7C" w:rsidRPr="009101C7" w:rsidTr="008E5C29">
        <w:trPr>
          <w:trHeight w:val="340"/>
          <w:jc w:val="center"/>
        </w:trPr>
        <w:tc>
          <w:tcPr>
            <w:tcW w:w="1499" w:type="dxa"/>
          </w:tcPr>
          <w:p w:rsidR="00B11A7C" w:rsidRDefault="00B11A7C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extend2</w:t>
            </w:r>
          </w:p>
        </w:tc>
        <w:tc>
          <w:tcPr>
            <w:tcW w:w="1787" w:type="dxa"/>
          </w:tcPr>
          <w:p w:rsidR="00B11A7C" w:rsidRDefault="00B11A7C" w:rsidP="008E5C29">
            <w:pPr>
              <w:tabs>
                <w:tab w:val="left" w:pos="2610"/>
              </w:tabs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62" w:type="dxa"/>
          </w:tcPr>
          <w:p w:rsidR="00B11A7C" w:rsidRDefault="00B11A7C" w:rsidP="008E5C29">
            <w:pPr>
              <w:jc w:val="center"/>
              <w:rPr>
                <w:rFonts w:ascii="宋体" w:hAnsi="宋体" w:cs="Microsoft Sans Serif" w:hint="eastAsia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200</w:t>
            </w:r>
          </w:p>
        </w:tc>
        <w:tc>
          <w:tcPr>
            <w:tcW w:w="1260" w:type="dxa"/>
          </w:tcPr>
          <w:p w:rsidR="00B11A7C" w:rsidRDefault="00B11A7C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B11A7C" w:rsidRDefault="00B11A7C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49" w:type="dxa"/>
          </w:tcPr>
          <w:p w:rsidR="00B11A7C" w:rsidRDefault="00B11A7C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D6FCB" w:rsidRPr="00ED6FCB" w:rsidTr="008E5C29">
        <w:trPr>
          <w:trHeight w:val="340"/>
          <w:jc w:val="center"/>
        </w:trPr>
        <w:tc>
          <w:tcPr>
            <w:tcW w:w="1499" w:type="dxa"/>
          </w:tcPr>
          <w:p w:rsidR="00ED6FCB" w:rsidRPr="009101C7" w:rsidRDefault="00AB3B23" w:rsidP="008E5C2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hmac</w:t>
            </w:r>
            <w:proofErr w:type="spellEnd"/>
          </w:p>
        </w:tc>
        <w:tc>
          <w:tcPr>
            <w:tcW w:w="1787" w:type="dxa"/>
          </w:tcPr>
          <w:p w:rsidR="00ED6FCB" w:rsidRPr="009101C7" w:rsidRDefault="00B9439C" w:rsidP="008E5C29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 w:rsidRPr="00ED6FCB">
              <w:rPr>
                <w:rFonts w:hint="eastAsia"/>
                <w:szCs w:val="21"/>
              </w:rPr>
              <w:t>签名</w:t>
            </w:r>
          </w:p>
        </w:tc>
        <w:tc>
          <w:tcPr>
            <w:tcW w:w="962" w:type="dxa"/>
          </w:tcPr>
          <w:p w:rsidR="00ED6FCB" w:rsidRPr="009101C7" w:rsidRDefault="001412D1" w:rsidP="008E5C2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64</w:t>
            </w:r>
          </w:p>
        </w:tc>
        <w:tc>
          <w:tcPr>
            <w:tcW w:w="1260" w:type="dxa"/>
          </w:tcPr>
          <w:p w:rsidR="00ED6FCB" w:rsidRPr="009101C7" w:rsidRDefault="00F944ED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ED6FCB" w:rsidRPr="009101C7" w:rsidRDefault="00AC25E0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49" w:type="dxa"/>
          </w:tcPr>
          <w:p w:rsidR="00ED6FCB" w:rsidRPr="00ED6FCB" w:rsidRDefault="00ED6FCB" w:rsidP="008E5C29">
            <w:pPr>
              <w:rPr>
                <w:szCs w:val="21"/>
              </w:rPr>
            </w:pPr>
            <w:r w:rsidRPr="00ED6FCB">
              <w:rPr>
                <w:rFonts w:hint="eastAsia"/>
                <w:szCs w:val="21"/>
              </w:rPr>
              <w:t>签名，签名方式参考</w:t>
            </w: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B03BFB" w:rsidRPr="00B03BFB" w:rsidRDefault="00B03BFB" w:rsidP="00B03BFB"/>
    <w:p w:rsidR="00B03BFB" w:rsidRDefault="00A07446" w:rsidP="00A07446">
      <w:pPr>
        <w:pStyle w:val="2"/>
        <w:numPr>
          <w:ilvl w:val="0"/>
          <w:numId w:val="0"/>
        </w:numPr>
        <w:ind w:left="576" w:hanging="576"/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退款接口</w:t>
      </w:r>
    </w:p>
    <w:tbl>
      <w:tblPr>
        <w:tblW w:w="49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787"/>
        <w:gridCol w:w="962"/>
        <w:gridCol w:w="1260"/>
        <w:gridCol w:w="1165"/>
        <w:gridCol w:w="1799"/>
      </w:tblGrid>
      <w:tr w:rsidR="00B03BFB" w:rsidRPr="009101C7" w:rsidTr="008E5C29">
        <w:trPr>
          <w:trHeight w:val="529"/>
          <w:jc w:val="center"/>
        </w:trPr>
        <w:tc>
          <w:tcPr>
            <w:tcW w:w="1500" w:type="dxa"/>
            <w:shd w:val="clear" w:color="auto" w:fill="B3B3B3"/>
          </w:tcPr>
          <w:p w:rsidR="00B03BFB" w:rsidRPr="009101C7" w:rsidRDefault="00B03BFB" w:rsidP="008E5C29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787" w:type="dxa"/>
            <w:shd w:val="clear" w:color="auto" w:fill="B3B3B3"/>
          </w:tcPr>
          <w:p w:rsidR="00B03BFB" w:rsidRPr="009101C7" w:rsidRDefault="00B03BFB" w:rsidP="008E5C29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962" w:type="dxa"/>
            <w:shd w:val="clear" w:color="auto" w:fill="B3B3B3"/>
          </w:tcPr>
          <w:p w:rsidR="00B03BFB" w:rsidRPr="009101C7" w:rsidRDefault="00B03BFB" w:rsidP="008E5C29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0" w:type="dxa"/>
            <w:shd w:val="clear" w:color="auto" w:fill="B3B3B3"/>
          </w:tcPr>
          <w:p w:rsidR="00B03BFB" w:rsidRPr="009101C7" w:rsidRDefault="00B03BFB" w:rsidP="008E5C29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65" w:type="dxa"/>
            <w:shd w:val="clear" w:color="auto" w:fill="B3B3B3"/>
          </w:tcPr>
          <w:p w:rsidR="00B03BFB" w:rsidRPr="009101C7" w:rsidRDefault="00A526D9" w:rsidP="008E5C2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可</w:t>
            </w:r>
            <w:r>
              <w:rPr>
                <w:rFonts w:hint="eastAsia"/>
                <w:b/>
                <w:szCs w:val="21"/>
              </w:rPr>
              <w:t>空</w:t>
            </w:r>
          </w:p>
        </w:tc>
        <w:tc>
          <w:tcPr>
            <w:tcW w:w="1799" w:type="dxa"/>
            <w:shd w:val="clear" w:color="auto" w:fill="B3B3B3"/>
          </w:tcPr>
          <w:p w:rsidR="00B03BFB" w:rsidRPr="009101C7" w:rsidRDefault="00B03BFB" w:rsidP="008E5C29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备注</w:t>
            </w:r>
          </w:p>
        </w:tc>
      </w:tr>
      <w:tr w:rsidR="00880AD1" w:rsidRPr="009101C7" w:rsidTr="008E5C29">
        <w:trPr>
          <w:trHeight w:val="340"/>
          <w:jc w:val="center"/>
        </w:trPr>
        <w:tc>
          <w:tcPr>
            <w:tcW w:w="1500" w:type="dxa"/>
          </w:tcPr>
          <w:p w:rsidR="00880AD1" w:rsidRDefault="00880AD1" w:rsidP="008E5C2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mxorderid</w:t>
            </w:r>
            <w:proofErr w:type="spellEnd"/>
          </w:p>
        </w:tc>
        <w:tc>
          <w:tcPr>
            <w:tcW w:w="1787" w:type="dxa"/>
          </w:tcPr>
          <w:p w:rsidR="00880AD1" w:rsidRPr="009101C7" w:rsidRDefault="00A526D9" w:rsidP="008E5C29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商家原</w:t>
            </w:r>
            <w:proofErr w:type="gramEnd"/>
            <w:r>
              <w:rPr>
                <w:rFonts w:hint="eastAsia"/>
                <w:szCs w:val="21"/>
              </w:rPr>
              <w:t>订单号</w:t>
            </w:r>
          </w:p>
        </w:tc>
        <w:tc>
          <w:tcPr>
            <w:tcW w:w="962" w:type="dxa"/>
          </w:tcPr>
          <w:p w:rsidR="00880AD1" w:rsidRPr="009101C7" w:rsidRDefault="00A526D9" w:rsidP="008E5C2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30</w:t>
            </w:r>
          </w:p>
        </w:tc>
        <w:tc>
          <w:tcPr>
            <w:tcW w:w="1260" w:type="dxa"/>
          </w:tcPr>
          <w:p w:rsidR="00880AD1" w:rsidRPr="009101C7" w:rsidRDefault="00A526D9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880AD1" w:rsidRPr="009101C7" w:rsidRDefault="00A526D9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880AD1" w:rsidRDefault="00880AD1" w:rsidP="008E5C29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商家原</w:t>
            </w:r>
            <w:proofErr w:type="gramEnd"/>
            <w:r>
              <w:rPr>
                <w:rFonts w:hint="eastAsia"/>
                <w:szCs w:val="21"/>
              </w:rPr>
              <w:t>订单号</w:t>
            </w:r>
          </w:p>
        </w:tc>
      </w:tr>
      <w:tr w:rsidR="00D256E9" w:rsidRPr="009101C7" w:rsidTr="008E5C29">
        <w:trPr>
          <w:trHeight w:val="340"/>
          <w:jc w:val="center"/>
        </w:trPr>
        <w:tc>
          <w:tcPr>
            <w:tcW w:w="1500" w:type="dxa"/>
          </w:tcPr>
          <w:p w:rsidR="00D256E9" w:rsidRPr="009101C7" w:rsidRDefault="00B747E4" w:rsidP="008E5C2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mx</w:t>
            </w:r>
            <w:r w:rsidR="00880AD1">
              <w:rPr>
                <w:rFonts w:hint="eastAsia"/>
                <w:szCs w:val="21"/>
              </w:rPr>
              <w:t>refund</w:t>
            </w:r>
            <w:r>
              <w:rPr>
                <w:rFonts w:hint="eastAsia"/>
                <w:szCs w:val="21"/>
              </w:rPr>
              <w:t>sno</w:t>
            </w:r>
            <w:proofErr w:type="spellEnd"/>
          </w:p>
        </w:tc>
        <w:tc>
          <w:tcPr>
            <w:tcW w:w="1787" w:type="dxa"/>
          </w:tcPr>
          <w:p w:rsidR="00D256E9" w:rsidRPr="009101C7" w:rsidRDefault="00A526D9" w:rsidP="008E5C29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商家退款流水</w:t>
            </w:r>
          </w:p>
        </w:tc>
        <w:tc>
          <w:tcPr>
            <w:tcW w:w="962" w:type="dxa"/>
          </w:tcPr>
          <w:p w:rsidR="00D256E9" w:rsidRPr="009101C7" w:rsidRDefault="00A526D9" w:rsidP="008E5C2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30</w:t>
            </w:r>
          </w:p>
        </w:tc>
        <w:tc>
          <w:tcPr>
            <w:tcW w:w="1260" w:type="dxa"/>
          </w:tcPr>
          <w:p w:rsidR="00D256E9" w:rsidRPr="009101C7" w:rsidRDefault="00A526D9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D256E9" w:rsidRPr="009101C7" w:rsidRDefault="00A526D9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D256E9" w:rsidRDefault="00D256E9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商家退款流水</w:t>
            </w:r>
          </w:p>
        </w:tc>
      </w:tr>
      <w:tr w:rsidR="00D256E9" w:rsidRPr="009101C7" w:rsidTr="008E5C29">
        <w:trPr>
          <w:trHeight w:val="340"/>
          <w:jc w:val="center"/>
        </w:trPr>
        <w:tc>
          <w:tcPr>
            <w:tcW w:w="1500" w:type="dxa"/>
          </w:tcPr>
          <w:p w:rsidR="00D256E9" w:rsidRPr="009101C7" w:rsidRDefault="00B747E4" w:rsidP="008E5C2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mxdate</w:t>
            </w:r>
            <w:proofErr w:type="spellEnd"/>
          </w:p>
        </w:tc>
        <w:tc>
          <w:tcPr>
            <w:tcW w:w="1787" w:type="dxa"/>
          </w:tcPr>
          <w:p w:rsidR="00D256E9" w:rsidRPr="009101C7" w:rsidRDefault="00A526D9" w:rsidP="008E5C29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商家时间戳</w:t>
            </w:r>
          </w:p>
        </w:tc>
        <w:tc>
          <w:tcPr>
            <w:tcW w:w="962" w:type="dxa"/>
          </w:tcPr>
          <w:p w:rsidR="00D256E9" w:rsidRPr="009101C7" w:rsidRDefault="00A526D9" w:rsidP="008E5C2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20</w:t>
            </w:r>
          </w:p>
        </w:tc>
        <w:tc>
          <w:tcPr>
            <w:tcW w:w="1260" w:type="dxa"/>
          </w:tcPr>
          <w:p w:rsidR="00D256E9" w:rsidRPr="009101C7" w:rsidRDefault="00A526D9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D256E9" w:rsidRPr="009101C7" w:rsidRDefault="00A526D9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D256E9" w:rsidRDefault="00D256E9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商家时间戳（</w:t>
            </w: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>-MM-</w:t>
            </w:r>
            <w:proofErr w:type="spellStart"/>
            <w:r>
              <w:rPr>
                <w:rFonts w:hint="eastAsia"/>
                <w:szCs w:val="21"/>
              </w:rPr>
              <w:t>dd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HH:mm:ss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</w:tr>
      <w:tr w:rsidR="00BE1065" w:rsidRPr="009101C7" w:rsidTr="008E5C29">
        <w:trPr>
          <w:trHeight w:val="340"/>
          <w:jc w:val="center"/>
        </w:trPr>
        <w:tc>
          <w:tcPr>
            <w:tcW w:w="1500" w:type="dxa"/>
          </w:tcPr>
          <w:p w:rsidR="00BE1065" w:rsidRPr="009101C7" w:rsidRDefault="00B747E4" w:rsidP="008E5C2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refundamount</w:t>
            </w:r>
            <w:proofErr w:type="spellEnd"/>
          </w:p>
        </w:tc>
        <w:tc>
          <w:tcPr>
            <w:tcW w:w="1787" w:type="dxa"/>
          </w:tcPr>
          <w:p w:rsidR="00BE1065" w:rsidRPr="009101C7" w:rsidRDefault="00A526D9" w:rsidP="008E5C29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退款金额</w:t>
            </w:r>
          </w:p>
        </w:tc>
        <w:tc>
          <w:tcPr>
            <w:tcW w:w="962" w:type="dxa"/>
          </w:tcPr>
          <w:p w:rsidR="00BE1065" w:rsidRPr="009101C7" w:rsidRDefault="00A526D9" w:rsidP="008E5C2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12</w:t>
            </w:r>
          </w:p>
        </w:tc>
        <w:tc>
          <w:tcPr>
            <w:tcW w:w="1260" w:type="dxa"/>
          </w:tcPr>
          <w:p w:rsidR="00BE1065" w:rsidRPr="009101C7" w:rsidRDefault="00A526D9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BE1065" w:rsidRPr="009101C7" w:rsidRDefault="00A526D9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BE1065" w:rsidRDefault="00BE1065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退款金额</w:t>
            </w:r>
          </w:p>
        </w:tc>
      </w:tr>
      <w:tr w:rsidR="00352F99" w:rsidRPr="009101C7" w:rsidTr="008E5C29">
        <w:trPr>
          <w:trHeight w:val="340"/>
          <w:jc w:val="center"/>
        </w:trPr>
        <w:tc>
          <w:tcPr>
            <w:tcW w:w="1500" w:type="dxa"/>
          </w:tcPr>
          <w:p w:rsidR="00352F99" w:rsidRDefault="00352F99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extend1</w:t>
            </w:r>
          </w:p>
        </w:tc>
        <w:tc>
          <w:tcPr>
            <w:tcW w:w="1787" w:type="dxa"/>
          </w:tcPr>
          <w:p w:rsidR="00352F99" w:rsidRDefault="00352F99" w:rsidP="008E5C29">
            <w:pPr>
              <w:tabs>
                <w:tab w:val="left" w:pos="2610"/>
              </w:tabs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62" w:type="dxa"/>
          </w:tcPr>
          <w:p w:rsidR="00352F99" w:rsidRDefault="00352F99" w:rsidP="008E5C29">
            <w:pPr>
              <w:jc w:val="center"/>
              <w:rPr>
                <w:rFonts w:ascii="宋体" w:hAnsi="宋体" w:cs="Microsoft Sans Serif" w:hint="eastAsia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200</w:t>
            </w:r>
          </w:p>
        </w:tc>
        <w:tc>
          <w:tcPr>
            <w:tcW w:w="1260" w:type="dxa"/>
          </w:tcPr>
          <w:p w:rsidR="00352F99" w:rsidRDefault="00352F99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352F99" w:rsidRDefault="00352F99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99" w:type="dxa"/>
          </w:tcPr>
          <w:p w:rsidR="00352F99" w:rsidRDefault="00352F99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352F99" w:rsidRPr="009101C7" w:rsidTr="008E5C29">
        <w:trPr>
          <w:trHeight w:val="340"/>
          <w:jc w:val="center"/>
        </w:trPr>
        <w:tc>
          <w:tcPr>
            <w:tcW w:w="1500" w:type="dxa"/>
          </w:tcPr>
          <w:p w:rsidR="00352F99" w:rsidRDefault="00352F99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extend2</w:t>
            </w:r>
          </w:p>
        </w:tc>
        <w:tc>
          <w:tcPr>
            <w:tcW w:w="1787" w:type="dxa"/>
          </w:tcPr>
          <w:p w:rsidR="00352F99" w:rsidRDefault="00352F99" w:rsidP="008E5C29">
            <w:pPr>
              <w:tabs>
                <w:tab w:val="left" w:pos="2610"/>
              </w:tabs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62" w:type="dxa"/>
          </w:tcPr>
          <w:p w:rsidR="00352F99" w:rsidRDefault="00352F99" w:rsidP="008E5C29">
            <w:pPr>
              <w:jc w:val="center"/>
              <w:rPr>
                <w:rFonts w:ascii="宋体" w:hAnsi="宋体" w:cs="Microsoft Sans Serif" w:hint="eastAsia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200</w:t>
            </w:r>
          </w:p>
        </w:tc>
        <w:tc>
          <w:tcPr>
            <w:tcW w:w="1260" w:type="dxa"/>
          </w:tcPr>
          <w:p w:rsidR="00352F99" w:rsidRDefault="00352F99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352F99" w:rsidRDefault="00352F99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99" w:type="dxa"/>
          </w:tcPr>
          <w:p w:rsidR="00352F99" w:rsidRDefault="00352F99" w:rsidP="008E5C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D6FCB" w:rsidRPr="009101C7" w:rsidTr="008E5C29">
        <w:trPr>
          <w:trHeight w:val="340"/>
          <w:jc w:val="center"/>
        </w:trPr>
        <w:tc>
          <w:tcPr>
            <w:tcW w:w="1500" w:type="dxa"/>
          </w:tcPr>
          <w:p w:rsidR="00ED6FCB" w:rsidRPr="009101C7" w:rsidRDefault="00B747E4" w:rsidP="008E5C2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hmac</w:t>
            </w:r>
            <w:proofErr w:type="spellEnd"/>
          </w:p>
        </w:tc>
        <w:tc>
          <w:tcPr>
            <w:tcW w:w="1787" w:type="dxa"/>
          </w:tcPr>
          <w:p w:rsidR="00ED6FCB" w:rsidRPr="009101C7" w:rsidRDefault="00A526D9" w:rsidP="008E5C29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 w:rsidRPr="00ED6FCB">
              <w:rPr>
                <w:rFonts w:hint="eastAsia"/>
                <w:szCs w:val="21"/>
              </w:rPr>
              <w:t>签名</w:t>
            </w:r>
          </w:p>
        </w:tc>
        <w:tc>
          <w:tcPr>
            <w:tcW w:w="962" w:type="dxa"/>
          </w:tcPr>
          <w:p w:rsidR="00ED6FCB" w:rsidRPr="009101C7" w:rsidRDefault="00A526D9" w:rsidP="008E5C2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64</w:t>
            </w:r>
          </w:p>
        </w:tc>
        <w:tc>
          <w:tcPr>
            <w:tcW w:w="1260" w:type="dxa"/>
          </w:tcPr>
          <w:p w:rsidR="00ED6FCB" w:rsidRPr="009101C7" w:rsidRDefault="00A526D9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ED6FCB" w:rsidRPr="009101C7" w:rsidRDefault="00A526D9" w:rsidP="008E5C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ED6FCB" w:rsidRDefault="00ED6FCB" w:rsidP="008E5C29">
            <w:pPr>
              <w:rPr>
                <w:szCs w:val="21"/>
              </w:rPr>
            </w:pPr>
            <w:r w:rsidRPr="00ED6FCB">
              <w:rPr>
                <w:rFonts w:hint="eastAsia"/>
                <w:szCs w:val="21"/>
              </w:rPr>
              <w:t>签名，签名方式参考</w:t>
            </w: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893EB4" w:rsidRPr="008E5C29" w:rsidRDefault="00BE1065" w:rsidP="00D1194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响应</w:t>
      </w:r>
    </w:p>
    <w:tbl>
      <w:tblPr>
        <w:tblW w:w="49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787"/>
        <w:gridCol w:w="962"/>
        <w:gridCol w:w="1260"/>
        <w:gridCol w:w="1165"/>
        <w:gridCol w:w="1799"/>
      </w:tblGrid>
      <w:tr w:rsidR="00BE1065" w:rsidRPr="009101C7" w:rsidTr="00CE6B13">
        <w:trPr>
          <w:trHeight w:val="529"/>
          <w:jc w:val="center"/>
        </w:trPr>
        <w:tc>
          <w:tcPr>
            <w:tcW w:w="1500" w:type="dxa"/>
            <w:shd w:val="clear" w:color="auto" w:fill="B3B3B3"/>
          </w:tcPr>
          <w:p w:rsidR="00BE1065" w:rsidRPr="009101C7" w:rsidRDefault="00BE1065" w:rsidP="00CE6B13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787" w:type="dxa"/>
            <w:shd w:val="clear" w:color="auto" w:fill="B3B3B3"/>
          </w:tcPr>
          <w:p w:rsidR="00BE1065" w:rsidRPr="009101C7" w:rsidRDefault="00BE1065" w:rsidP="00CE6B13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962" w:type="dxa"/>
            <w:shd w:val="clear" w:color="auto" w:fill="B3B3B3"/>
          </w:tcPr>
          <w:p w:rsidR="00BE1065" w:rsidRPr="009101C7" w:rsidRDefault="00BE1065" w:rsidP="00CE6B13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0" w:type="dxa"/>
            <w:shd w:val="clear" w:color="auto" w:fill="B3B3B3"/>
          </w:tcPr>
          <w:p w:rsidR="00BE1065" w:rsidRPr="009101C7" w:rsidRDefault="00BE1065" w:rsidP="00CE6B13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65" w:type="dxa"/>
            <w:shd w:val="clear" w:color="auto" w:fill="B3B3B3"/>
          </w:tcPr>
          <w:p w:rsidR="00BE1065" w:rsidRPr="009101C7" w:rsidRDefault="00A526D9" w:rsidP="00CE6B1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可</w:t>
            </w:r>
            <w:r>
              <w:rPr>
                <w:rFonts w:hint="eastAsia"/>
                <w:b/>
                <w:szCs w:val="21"/>
              </w:rPr>
              <w:t>空</w:t>
            </w:r>
          </w:p>
        </w:tc>
        <w:tc>
          <w:tcPr>
            <w:tcW w:w="1799" w:type="dxa"/>
            <w:shd w:val="clear" w:color="auto" w:fill="B3B3B3"/>
          </w:tcPr>
          <w:p w:rsidR="00BE1065" w:rsidRPr="009101C7" w:rsidRDefault="00BE1065" w:rsidP="00CE6B13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备注</w:t>
            </w:r>
          </w:p>
        </w:tc>
      </w:tr>
      <w:tr w:rsidR="00BE1065" w:rsidRPr="009101C7" w:rsidTr="00CE6B13">
        <w:trPr>
          <w:trHeight w:val="340"/>
          <w:jc w:val="center"/>
        </w:trPr>
        <w:tc>
          <w:tcPr>
            <w:tcW w:w="1500" w:type="dxa"/>
          </w:tcPr>
          <w:p w:rsidR="00BE1065" w:rsidRPr="009101C7" w:rsidRDefault="00880AD1" w:rsidP="00CE6B1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orderdate</w:t>
            </w:r>
            <w:proofErr w:type="spellEnd"/>
          </w:p>
        </w:tc>
        <w:tc>
          <w:tcPr>
            <w:tcW w:w="1787" w:type="dxa"/>
          </w:tcPr>
          <w:p w:rsidR="00BE1065" w:rsidRPr="009101C7" w:rsidRDefault="00A526D9" w:rsidP="00CE6B13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19pay</w:t>
            </w: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962" w:type="dxa"/>
          </w:tcPr>
          <w:p w:rsidR="00BE1065" w:rsidRPr="009101C7" w:rsidRDefault="00DB32C8" w:rsidP="00CE6B13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20</w:t>
            </w:r>
          </w:p>
        </w:tc>
        <w:tc>
          <w:tcPr>
            <w:tcW w:w="1260" w:type="dxa"/>
          </w:tcPr>
          <w:p w:rsidR="00BE1065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BE1065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99" w:type="dxa"/>
          </w:tcPr>
          <w:p w:rsidR="00BE1065" w:rsidRDefault="00BE1065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19pay</w:t>
            </w:r>
            <w:r>
              <w:rPr>
                <w:rFonts w:hint="eastAsia"/>
                <w:szCs w:val="21"/>
              </w:rPr>
              <w:t>时间戳（</w:t>
            </w: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>-MM-</w:t>
            </w:r>
            <w:proofErr w:type="spellStart"/>
            <w:r>
              <w:rPr>
                <w:rFonts w:hint="eastAsia"/>
                <w:szCs w:val="21"/>
              </w:rPr>
              <w:t>dd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HH:mm:ss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</w:tr>
      <w:tr w:rsidR="00BE1065" w:rsidRPr="009101C7" w:rsidTr="00CE6B13">
        <w:trPr>
          <w:trHeight w:val="340"/>
          <w:jc w:val="center"/>
        </w:trPr>
        <w:tc>
          <w:tcPr>
            <w:tcW w:w="1500" w:type="dxa"/>
          </w:tcPr>
          <w:p w:rsidR="00BE1065" w:rsidRPr="009101C7" w:rsidRDefault="00880AD1" w:rsidP="00CE6B1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orderid</w:t>
            </w:r>
            <w:proofErr w:type="spellEnd"/>
          </w:p>
        </w:tc>
        <w:tc>
          <w:tcPr>
            <w:tcW w:w="1787" w:type="dxa"/>
          </w:tcPr>
          <w:p w:rsidR="00BE1065" w:rsidRPr="009101C7" w:rsidRDefault="00A526D9" w:rsidP="00CE6B13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19pay</w:t>
            </w:r>
            <w:r>
              <w:rPr>
                <w:rFonts w:hint="eastAsia"/>
                <w:szCs w:val="21"/>
              </w:rPr>
              <w:t>订单号</w:t>
            </w:r>
          </w:p>
        </w:tc>
        <w:tc>
          <w:tcPr>
            <w:tcW w:w="962" w:type="dxa"/>
          </w:tcPr>
          <w:p w:rsidR="00BE1065" w:rsidRPr="009101C7" w:rsidRDefault="00DB32C8" w:rsidP="00CE6B13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30</w:t>
            </w:r>
          </w:p>
        </w:tc>
        <w:tc>
          <w:tcPr>
            <w:tcW w:w="1260" w:type="dxa"/>
          </w:tcPr>
          <w:p w:rsidR="00BE1065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BE1065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99" w:type="dxa"/>
          </w:tcPr>
          <w:p w:rsidR="00BE1065" w:rsidRDefault="00BE1065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19pay</w:t>
            </w:r>
            <w:r>
              <w:rPr>
                <w:rFonts w:hint="eastAsia"/>
                <w:szCs w:val="21"/>
              </w:rPr>
              <w:t>订单号</w:t>
            </w:r>
          </w:p>
        </w:tc>
      </w:tr>
      <w:tr w:rsidR="00BE1065" w:rsidRPr="009101C7" w:rsidTr="00CE6B13">
        <w:trPr>
          <w:trHeight w:val="340"/>
          <w:jc w:val="center"/>
        </w:trPr>
        <w:tc>
          <w:tcPr>
            <w:tcW w:w="1500" w:type="dxa"/>
          </w:tcPr>
          <w:p w:rsidR="00BE1065" w:rsidRPr="009101C7" w:rsidRDefault="00880AD1" w:rsidP="00CE6B1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refundsno</w:t>
            </w:r>
            <w:proofErr w:type="spellEnd"/>
          </w:p>
        </w:tc>
        <w:tc>
          <w:tcPr>
            <w:tcW w:w="1787" w:type="dxa"/>
          </w:tcPr>
          <w:p w:rsidR="00BE1065" w:rsidRPr="009101C7" w:rsidRDefault="00A526D9" w:rsidP="00CE6B13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19pay</w:t>
            </w:r>
            <w:r>
              <w:rPr>
                <w:rFonts w:hint="eastAsia"/>
                <w:szCs w:val="21"/>
              </w:rPr>
              <w:t>订单号退款流水</w:t>
            </w:r>
          </w:p>
        </w:tc>
        <w:tc>
          <w:tcPr>
            <w:tcW w:w="962" w:type="dxa"/>
          </w:tcPr>
          <w:p w:rsidR="00BE1065" w:rsidRPr="009101C7" w:rsidRDefault="00DB32C8" w:rsidP="00CE6B13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30</w:t>
            </w:r>
          </w:p>
        </w:tc>
        <w:tc>
          <w:tcPr>
            <w:tcW w:w="1260" w:type="dxa"/>
          </w:tcPr>
          <w:p w:rsidR="00BE1065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BE1065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99" w:type="dxa"/>
          </w:tcPr>
          <w:p w:rsidR="00BE1065" w:rsidRDefault="00BE1065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19pay</w:t>
            </w:r>
            <w:r>
              <w:rPr>
                <w:rFonts w:hint="eastAsia"/>
                <w:szCs w:val="21"/>
              </w:rPr>
              <w:t>订单号退款流水</w:t>
            </w:r>
          </w:p>
        </w:tc>
      </w:tr>
      <w:tr w:rsidR="00BE1065" w:rsidRPr="009101C7" w:rsidTr="00CE6B13">
        <w:trPr>
          <w:trHeight w:val="340"/>
          <w:jc w:val="center"/>
        </w:trPr>
        <w:tc>
          <w:tcPr>
            <w:tcW w:w="1500" w:type="dxa"/>
          </w:tcPr>
          <w:p w:rsidR="00BE1065" w:rsidRPr="009101C7" w:rsidRDefault="00880AD1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87" w:type="dxa"/>
          </w:tcPr>
          <w:p w:rsidR="00BE1065" w:rsidRPr="009101C7" w:rsidRDefault="00A526D9" w:rsidP="00CE6B13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收单结果</w:t>
            </w:r>
          </w:p>
        </w:tc>
        <w:tc>
          <w:tcPr>
            <w:tcW w:w="962" w:type="dxa"/>
          </w:tcPr>
          <w:p w:rsidR="00BE1065" w:rsidRPr="009101C7" w:rsidRDefault="00DB32C8" w:rsidP="00CE6B13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1</w:t>
            </w:r>
          </w:p>
        </w:tc>
        <w:tc>
          <w:tcPr>
            <w:tcW w:w="1260" w:type="dxa"/>
          </w:tcPr>
          <w:p w:rsidR="00BE1065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BE1065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BE1065" w:rsidRDefault="00BE1065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收单结果：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收单成功；其他：收单异常</w:t>
            </w:r>
          </w:p>
        </w:tc>
      </w:tr>
      <w:tr w:rsidR="00352F99" w:rsidTr="00C749C5">
        <w:trPr>
          <w:trHeight w:val="340"/>
          <w:jc w:val="center"/>
        </w:trPr>
        <w:tc>
          <w:tcPr>
            <w:tcW w:w="1500" w:type="dxa"/>
          </w:tcPr>
          <w:p w:rsidR="00352F99" w:rsidRDefault="00352F99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extend1</w:t>
            </w:r>
          </w:p>
        </w:tc>
        <w:tc>
          <w:tcPr>
            <w:tcW w:w="1787" w:type="dxa"/>
          </w:tcPr>
          <w:p w:rsidR="00352F99" w:rsidRDefault="00352F99" w:rsidP="00C749C5">
            <w:pPr>
              <w:tabs>
                <w:tab w:val="left" w:pos="2610"/>
              </w:tabs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62" w:type="dxa"/>
          </w:tcPr>
          <w:p w:rsidR="00352F99" w:rsidRDefault="00352F99" w:rsidP="00C749C5">
            <w:pPr>
              <w:jc w:val="center"/>
              <w:rPr>
                <w:rFonts w:ascii="宋体" w:hAnsi="宋体" w:cs="Microsoft Sans Serif" w:hint="eastAsia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200</w:t>
            </w:r>
          </w:p>
        </w:tc>
        <w:tc>
          <w:tcPr>
            <w:tcW w:w="1260" w:type="dxa"/>
          </w:tcPr>
          <w:p w:rsidR="00352F99" w:rsidRDefault="00352F99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352F99" w:rsidRDefault="00352F99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99" w:type="dxa"/>
          </w:tcPr>
          <w:p w:rsidR="00352F99" w:rsidRDefault="00352F99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352F99" w:rsidTr="00C749C5">
        <w:trPr>
          <w:trHeight w:val="340"/>
          <w:jc w:val="center"/>
        </w:trPr>
        <w:tc>
          <w:tcPr>
            <w:tcW w:w="1500" w:type="dxa"/>
          </w:tcPr>
          <w:p w:rsidR="00352F99" w:rsidRDefault="00352F99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extend2</w:t>
            </w:r>
          </w:p>
        </w:tc>
        <w:tc>
          <w:tcPr>
            <w:tcW w:w="1787" w:type="dxa"/>
          </w:tcPr>
          <w:p w:rsidR="00352F99" w:rsidRDefault="00352F99" w:rsidP="00C749C5">
            <w:pPr>
              <w:tabs>
                <w:tab w:val="left" w:pos="2610"/>
              </w:tabs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62" w:type="dxa"/>
          </w:tcPr>
          <w:p w:rsidR="00352F99" w:rsidRDefault="00352F99" w:rsidP="00C749C5">
            <w:pPr>
              <w:jc w:val="center"/>
              <w:rPr>
                <w:rFonts w:ascii="宋体" w:hAnsi="宋体" w:cs="Microsoft Sans Serif" w:hint="eastAsia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200</w:t>
            </w:r>
          </w:p>
        </w:tc>
        <w:tc>
          <w:tcPr>
            <w:tcW w:w="1260" w:type="dxa"/>
          </w:tcPr>
          <w:p w:rsidR="00352F99" w:rsidRDefault="00352F99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352F99" w:rsidRDefault="00352F99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99" w:type="dxa"/>
          </w:tcPr>
          <w:p w:rsidR="00352F99" w:rsidRDefault="00352F99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D6FCB" w:rsidRPr="009101C7" w:rsidTr="00CE6B13">
        <w:trPr>
          <w:trHeight w:val="340"/>
          <w:jc w:val="center"/>
        </w:trPr>
        <w:tc>
          <w:tcPr>
            <w:tcW w:w="1500" w:type="dxa"/>
          </w:tcPr>
          <w:p w:rsidR="00ED6FCB" w:rsidRPr="009101C7" w:rsidRDefault="00880AD1" w:rsidP="00CE6B1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hmac</w:t>
            </w:r>
            <w:proofErr w:type="spellEnd"/>
          </w:p>
        </w:tc>
        <w:tc>
          <w:tcPr>
            <w:tcW w:w="1787" w:type="dxa"/>
          </w:tcPr>
          <w:p w:rsidR="00ED6FCB" w:rsidRPr="009101C7" w:rsidRDefault="00A526D9" w:rsidP="00CE6B13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 w:rsidRPr="00ED6FCB">
              <w:rPr>
                <w:rFonts w:hint="eastAsia"/>
                <w:szCs w:val="21"/>
              </w:rPr>
              <w:t>签名</w:t>
            </w:r>
          </w:p>
        </w:tc>
        <w:tc>
          <w:tcPr>
            <w:tcW w:w="962" w:type="dxa"/>
          </w:tcPr>
          <w:p w:rsidR="00ED6FCB" w:rsidRPr="009101C7" w:rsidRDefault="00DB32C8" w:rsidP="00CE6B13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64</w:t>
            </w:r>
          </w:p>
        </w:tc>
        <w:tc>
          <w:tcPr>
            <w:tcW w:w="1260" w:type="dxa"/>
          </w:tcPr>
          <w:p w:rsidR="00ED6FCB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ED6FCB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ED6FCB" w:rsidRPr="00ED6FCB" w:rsidRDefault="00ED6FCB" w:rsidP="00CE6B13">
            <w:pPr>
              <w:rPr>
                <w:b/>
                <w:szCs w:val="21"/>
              </w:rPr>
            </w:pPr>
            <w:r w:rsidRPr="00ED6FCB">
              <w:rPr>
                <w:rFonts w:hint="eastAsia"/>
                <w:szCs w:val="21"/>
              </w:rPr>
              <w:t>签名，签名方式参考</w:t>
            </w: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8E5C29" w:rsidRDefault="008E5C29" w:rsidP="00D11942">
      <w:pPr>
        <w:spacing w:line="360" w:lineRule="auto"/>
        <w:rPr>
          <w:b/>
          <w:sz w:val="28"/>
          <w:szCs w:val="28"/>
        </w:rPr>
      </w:pPr>
    </w:p>
    <w:p w:rsidR="00BE1065" w:rsidRDefault="00BE1065" w:rsidP="00BE1065">
      <w:pPr>
        <w:pStyle w:val="2"/>
        <w:numPr>
          <w:ilvl w:val="0"/>
          <w:numId w:val="0"/>
        </w:numPr>
        <w:ind w:left="576" w:hanging="576"/>
        <w:jc w:val="left"/>
      </w:pPr>
      <w:r>
        <w:rPr>
          <w:rFonts w:hint="eastAsia"/>
        </w:rPr>
        <w:t xml:space="preserve">3 </w:t>
      </w:r>
      <w:r w:rsidR="00ED6FCB">
        <w:rPr>
          <w:rFonts w:hint="eastAsia"/>
        </w:rPr>
        <w:t>出票结果通知</w:t>
      </w:r>
    </w:p>
    <w:tbl>
      <w:tblPr>
        <w:tblW w:w="49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787"/>
        <w:gridCol w:w="962"/>
        <w:gridCol w:w="1260"/>
        <w:gridCol w:w="1165"/>
        <w:gridCol w:w="1799"/>
      </w:tblGrid>
      <w:tr w:rsidR="00ED6FCB" w:rsidRPr="009101C7" w:rsidTr="00CE6B13">
        <w:trPr>
          <w:trHeight w:val="529"/>
          <w:jc w:val="center"/>
        </w:trPr>
        <w:tc>
          <w:tcPr>
            <w:tcW w:w="1500" w:type="dxa"/>
            <w:shd w:val="clear" w:color="auto" w:fill="B3B3B3"/>
          </w:tcPr>
          <w:p w:rsidR="00ED6FCB" w:rsidRPr="009101C7" w:rsidRDefault="00ED6FCB" w:rsidP="00CE6B13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787" w:type="dxa"/>
            <w:shd w:val="clear" w:color="auto" w:fill="B3B3B3"/>
          </w:tcPr>
          <w:p w:rsidR="00ED6FCB" w:rsidRPr="009101C7" w:rsidRDefault="00ED6FCB" w:rsidP="00CE6B13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962" w:type="dxa"/>
            <w:shd w:val="clear" w:color="auto" w:fill="B3B3B3"/>
          </w:tcPr>
          <w:p w:rsidR="00ED6FCB" w:rsidRPr="009101C7" w:rsidRDefault="00ED6FCB" w:rsidP="00CE6B13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0" w:type="dxa"/>
            <w:shd w:val="clear" w:color="auto" w:fill="B3B3B3"/>
          </w:tcPr>
          <w:p w:rsidR="00ED6FCB" w:rsidRPr="009101C7" w:rsidRDefault="00ED6FCB" w:rsidP="00CE6B13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65" w:type="dxa"/>
            <w:shd w:val="clear" w:color="auto" w:fill="B3B3B3"/>
          </w:tcPr>
          <w:p w:rsidR="00ED6FCB" w:rsidRPr="009101C7" w:rsidRDefault="00A526D9" w:rsidP="00CE6B1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可</w:t>
            </w:r>
            <w:r>
              <w:rPr>
                <w:rFonts w:hint="eastAsia"/>
                <w:b/>
                <w:szCs w:val="21"/>
              </w:rPr>
              <w:t>空</w:t>
            </w:r>
          </w:p>
        </w:tc>
        <w:tc>
          <w:tcPr>
            <w:tcW w:w="1799" w:type="dxa"/>
            <w:shd w:val="clear" w:color="auto" w:fill="B3B3B3"/>
          </w:tcPr>
          <w:p w:rsidR="00ED6FCB" w:rsidRPr="009101C7" w:rsidRDefault="00ED6FCB" w:rsidP="00CE6B13">
            <w:pPr>
              <w:jc w:val="center"/>
              <w:rPr>
                <w:b/>
                <w:szCs w:val="21"/>
              </w:rPr>
            </w:pPr>
            <w:r w:rsidRPr="009101C7">
              <w:rPr>
                <w:rFonts w:hint="eastAsia"/>
                <w:b/>
                <w:szCs w:val="21"/>
              </w:rPr>
              <w:t>备注</w:t>
            </w:r>
          </w:p>
        </w:tc>
      </w:tr>
      <w:tr w:rsidR="00ED6FCB" w:rsidRPr="009101C7" w:rsidTr="00CE6B13">
        <w:trPr>
          <w:trHeight w:val="340"/>
          <w:jc w:val="center"/>
        </w:trPr>
        <w:tc>
          <w:tcPr>
            <w:tcW w:w="1500" w:type="dxa"/>
          </w:tcPr>
          <w:p w:rsidR="00ED6FCB" w:rsidRPr="009101C7" w:rsidRDefault="00880AD1" w:rsidP="00CE6B1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mxorderid</w:t>
            </w:r>
            <w:proofErr w:type="spellEnd"/>
          </w:p>
        </w:tc>
        <w:tc>
          <w:tcPr>
            <w:tcW w:w="1787" w:type="dxa"/>
          </w:tcPr>
          <w:p w:rsidR="00ED6FCB" w:rsidRPr="009101C7" w:rsidRDefault="00A526D9" w:rsidP="00CE6B13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商家订单号</w:t>
            </w:r>
          </w:p>
        </w:tc>
        <w:tc>
          <w:tcPr>
            <w:tcW w:w="962" w:type="dxa"/>
          </w:tcPr>
          <w:p w:rsidR="00ED6FCB" w:rsidRPr="009101C7" w:rsidRDefault="00DB32C8" w:rsidP="00CE6B13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30</w:t>
            </w:r>
          </w:p>
        </w:tc>
        <w:tc>
          <w:tcPr>
            <w:tcW w:w="1260" w:type="dxa"/>
          </w:tcPr>
          <w:p w:rsidR="00ED6FCB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ED6FCB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ED6FCB" w:rsidRPr="009101C7" w:rsidRDefault="00ED6FCB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商家订单号</w:t>
            </w:r>
          </w:p>
        </w:tc>
      </w:tr>
      <w:tr w:rsidR="00A526D9" w:rsidRPr="009101C7" w:rsidTr="00CE6B13">
        <w:trPr>
          <w:trHeight w:val="340"/>
          <w:jc w:val="center"/>
        </w:trPr>
        <w:tc>
          <w:tcPr>
            <w:tcW w:w="1500" w:type="dxa"/>
          </w:tcPr>
          <w:p w:rsidR="00A526D9" w:rsidRDefault="00A526D9" w:rsidP="00CE6B1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787" w:type="dxa"/>
          </w:tcPr>
          <w:p w:rsidR="00A526D9" w:rsidRPr="009101C7" w:rsidRDefault="00A526D9" w:rsidP="00CE6B13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19pay</w:t>
            </w:r>
            <w:r>
              <w:rPr>
                <w:rFonts w:hint="eastAsia"/>
                <w:szCs w:val="21"/>
              </w:rPr>
              <w:t>订单号</w:t>
            </w:r>
          </w:p>
        </w:tc>
        <w:tc>
          <w:tcPr>
            <w:tcW w:w="962" w:type="dxa"/>
          </w:tcPr>
          <w:p w:rsidR="00A526D9" w:rsidRPr="009101C7" w:rsidRDefault="00DB32C8" w:rsidP="00CE6B13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30</w:t>
            </w:r>
          </w:p>
        </w:tc>
        <w:tc>
          <w:tcPr>
            <w:tcW w:w="1260" w:type="dxa"/>
          </w:tcPr>
          <w:p w:rsidR="00A526D9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A526D9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A526D9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19pay</w:t>
            </w:r>
            <w:r>
              <w:rPr>
                <w:rFonts w:hint="eastAsia"/>
                <w:szCs w:val="21"/>
              </w:rPr>
              <w:t>订单号</w:t>
            </w:r>
          </w:p>
        </w:tc>
      </w:tr>
      <w:tr w:rsidR="00ED6FCB" w:rsidRPr="009101C7" w:rsidTr="00CE6B13">
        <w:trPr>
          <w:trHeight w:val="340"/>
          <w:jc w:val="center"/>
        </w:trPr>
        <w:tc>
          <w:tcPr>
            <w:tcW w:w="1500" w:type="dxa"/>
          </w:tcPr>
          <w:p w:rsidR="00ED6FCB" w:rsidRPr="009101C7" w:rsidRDefault="00880AD1" w:rsidP="00CE6B1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mxdate</w:t>
            </w:r>
            <w:proofErr w:type="spellEnd"/>
          </w:p>
        </w:tc>
        <w:tc>
          <w:tcPr>
            <w:tcW w:w="1787" w:type="dxa"/>
          </w:tcPr>
          <w:p w:rsidR="00ED6FCB" w:rsidRPr="009101C7" w:rsidRDefault="00A526D9" w:rsidP="00CE6B13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商家时间戳</w:t>
            </w:r>
          </w:p>
        </w:tc>
        <w:tc>
          <w:tcPr>
            <w:tcW w:w="962" w:type="dxa"/>
          </w:tcPr>
          <w:p w:rsidR="00ED6FCB" w:rsidRPr="009101C7" w:rsidRDefault="00DB32C8" w:rsidP="00CE6B13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20</w:t>
            </w:r>
          </w:p>
        </w:tc>
        <w:tc>
          <w:tcPr>
            <w:tcW w:w="1260" w:type="dxa"/>
          </w:tcPr>
          <w:p w:rsidR="00ED6FCB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ED6FCB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ED6FCB" w:rsidRDefault="00ED6FCB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商家时间戳（</w:t>
            </w: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>-MM-</w:t>
            </w:r>
            <w:proofErr w:type="spellStart"/>
            <w:r>
              <w:rPr>
                <w:rFonts w:hint="eastAsia"/>
                <w:szCs w:val="21"/>
              </w:rPr>
              <w:t>dd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HH:mm:ss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</w:tr>
      <w:tr w:rsidR="00ED6FCB" w:rsidRPr="009101C7" w:rsidTr="00CE6B13">
        <w:trPr>
          <w:trHeight w:val="340"/>
          <w:jc w:val="center"/>
        </w:trPr>
        <w:tc>
          <w:tcPr>
            <w:tcW w:w="1500" w:type="dxa"/>
          </w:tcPr>
          <w:p w:rsidR="00ED6FCB" w:rsidRPr="009101C7" w:rsidRDefault="00880AD1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87" w:type="dxa"/>
          </w:tcPr>
          <w:p w:rsidR="00ED6FCB" w:rsidRPr="009101C7" w:rsidRDefault="00A526D9" w:rsidP="00CE6B13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</w:tc>
        <w:tc>
          <w:tcPr>
            <w:tcW w:w="962" w:type="dxa"/>
          </w:tcPr>
          <w:p w:rsidR="00ED6FCB" w:rsidRPr="009101C7" w:rsidRDefault="00DB32C8" w:rsidP="00CE6B13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1</w:t>
            </w:r>
          </w:p>
        </w:tc>
        <w:tc>
          <w:tcPr>
            <w:tcW w:w="1260" w:type="dxa"/>
          </w:tcPr>
          <w:p w:rsidR="00ED6FCB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ED6FCB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ED6FCB" w:rsidRDefault="003039A1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出票成功</w:t>
            </w:r>
            <w:r w:rsidR="00352F99">
              <w:rPr>
                <w:rFonts w:hint="eastAsia"/>
                <w:szCs w:val="21"/>
              </w:rPr>
              <w:t>，</w:t>
            </w:r>
            <w:r w:rsidR="00352F99">
              <w:rPr>
                <w:rFonts w:hint="eastAsia"/>
                <w:szCs w:val="21"/>
              </w:rPr>
              <w:t>1</w:t>
            </w:r>
            <w:r w:rsidR="00352F99">
              <w:rPr>
                <w:rFonts w:hint="eastAsia"/>
                <w:szCs w:val="21"/>
              </w:rPr>
              <w:t>失败</w:t>
            </w:r>
          </w:p>
        </w:tc>
      </w:tr>
      <w:tr w:rsidR="00030134" w:rsidTr="00C749C5">
        <w:trPr>
          <w:trHeight w:val="340"/>
          <w:jc w:val="center"/>
        </w:trPr>
        <w:tc>
          <w:tcPr>
            <w:tcW w:w="1500" w:type="dxa"/>
          </w:tcPr>
          <w:p w:rsidR="00030134" w:rsidRDefault="00030134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extend1</w:t>
            </w:r>
          </w:p>
        </w:tc>
        <w:tc>
          <w:tcPr>
            <w:tcW w:w="1787" w:type="dxa"/>
          </w:tcPr>
          <w:p w:rsidR="00030134" w:rsidRDefault="00030134" w:rsidP="00C749C5">
            <w:pPr>
              <w:tabs>
                <w:tab w:val="left" w:pos="2610"/>
              </w:tabs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62" w:type="dxa"/>
          </w:tcPr>
          <w:p w:rsidR="00030134" w:rsidRDefault="00030134" w:rsidP="00C749C5">
            <w:pPr>
              <w:jc w:val="center"/>
              <w:rPr>
                <w:rFonts w:ascii="宋体" w:hAnsi="宋体" w:cs="Microsoft Sans Serif" w:hint="eastAsia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200</w:t>
            </w:r>
          </w:p>
        </w:tc>
        <w:tc>
          <w:tcPr>
            <w:tcW w:w="1260" w:type="dxa"/>
          </w:tcPr>
          <w:p w:rsidR="00030134" w:rsidRDefault="00030134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030134" w:rsidRDefault="00030134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99" w:type="dxa"/>
          </w:tcPr>
          <w:p w:rsidR="00030134" w:rsidRDefault="00030134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030134" w:rsidTr="00C749C5">
        <w:trPr>
          <w:trHeight w:val="340"/>
          <w:jc w:val="center"/>
        </w:trPr>
        <w:tc>
          <w:tcPr>
            <w:tcW w:w="1500" w:type="dxa"/>
          </w:tcPr>
          <w:p w:rsidR="00030134" w:rsidRDefault="00030134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extend2</w:t>
            </w:r>
          </w:p>
        </w:tc>
        <w:tc>
          <w:tcPr>
            <w:tcW w:w="1787" w:type="dxa"/>
          </w:tcPr>
          <w:p w:rsidR="00030134" w:rsidRDefault="00030134" w:rsidP="00C749C5">
            <w:pPr>
              <w:tabs>
                <w:tab w:val="left" w:pos="2610"/>
              </w:tabs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62" w:type="dxa"/>
          </w:tcPr>
          <w:p w:rsidR="00030134" w:rsidRDefault="00030134" w:rsidP="00C749C5">
            <w:pPr>
              <w:jc w:val="center"/>
              <w:rPr>
                <w:rFonts w:ascii="宋体" w:hAnsi="宋体" w:cs="Microsoft Sans Serif" w:hint="eastAsia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200</w:t>
            </w:r>
          </w:p>
        </w:tc>
        <w:tc>
          <w:tcPr>
            <w:tcW w:w="1260" w:type="dxa"/>
          </w:tcPr>
          <w:p w:rsidR="00030134" w:rsidRDefault="00030134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030134" w:rsidRDefault="00030134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99" w:type="dxa"/>
          </w:tcPr>
          <w:p w:rsidR="00030134" w:rsidRDefault="00030134" w:rsidP="00C749C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扩展字段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D6FCB" w:rsidRPr="009101C7" w:rsidTr="00CE6B13">
        <w:trPr>
          <w:trHeight w:val="340"/>
          <w:jc w:val="center"/>
        </w:trPr>
        <w:tc>
          <w:tcPr>
            <w:tcW w:w="1500" w:type="dxa"/>
          </w:tcPr>
          <w:p w:rsidR="00ED6FCB" w:rsidRPr="009101C7" w:rsidRDefault="00A526D9" w:rsidP="00CE6B13">
            <w:pPr>
              <w:rPr>
                <w:szCs w:val="21"/>
              </w:rPr>
            </w:pPr>
            <w:bookmarkStart w:id="4" w:name="_GoBack"/>
            <w:bookmarkEnd w:id="4"/>
            <w:proofErr w:type="spellStart"/>
            <w:r>
              <w:rPr>
                <w:rFonts w:hint="eastAsia"/>
                <w:szCs w:val="21"/>
              </w:rPr>
              <w:t>hmac</w:t>
            </w:r>
            <w:proofErr w:type="spellEnd"/>
          </w:p>
        </w:tc>
        <w:tc>
          <w:tcPr>
            <w:tcW w:w="1787" w:type="dxa"/>
          </w:tcPr>
          <w:p w:rsidR="00ED6FCB" w:rsidRPr="009101C7" w:rsidRDefault="00A526D9" w:rsidP="00CE6B13">
            <w:pPr>
              <w:tabs>
                <w:tab w:val="left" w:pos="2610"/>
              </w:tabs>
              <w:spacing w:line="360" w:lineRule="auto"/>
              <w:rPr>
                <w:szCs w:val="21"/>
              </w:rPr>
            </w:pPr>
            <w:r w:rsidRPr="00ED6FCB">
              <w:rPr>
                <w:rFonts w:hint="eastAsia"/>
                <w:szCs w:val="21"/>
              </w:rPr>
              <w:t>签名</w:t>
            </w:r>
          </w:p>
        </w:tc>
        <w:tc>
          <w:tcPr>
            <w:tcW w:w="962" w:type="dxa"/>
          </w:tcPr>
          <w:p w:rsidR="00ED6FCB" w:rsidRPr="009101C7" w:rsidRDefault="00DB32C8" w:rsidP="00CE6B13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64</w:t>
            </w:r>
          </w:p>
        </w:tc>
        <w:tc>
          <w:tcPr>
            <w:tcW w:w="1260" w:type="dxa"/>
          </w:tcPr>
          <w:p w:rsidR="00ED6FCB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165" w:type="dxa"/>
          </w:tcPr>
          <w:p w:rsidR="00ED6FCB" w:rsidRPr="009101C7" w:rsidRDefault="00A526D9" w:rsidP="00CE6B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99" w:type="dxa"/>
          </w:tcPr>
          <w:p w:rsidR="00ED6FCB" w:rsidRDefault="00ED6FCB" w:rsidP="00CE6B13">
            <w:pPr>
              <w:rPr>
                <w:szCs w:val="21"/>
              </w:rPr>
            </w:pPr>
            <w:bookmarkStart w:id="5" w:name="OLE_LINK1"/>
            <w:bookmarkStart w:id="6" w:name="OLE_LINK2"/>
            <w:r w:rsidRPr="00ED6FCB">
              <w:rPr>
                <w:rFonts w:hint="eastAsia"/>
                <w:szCs w:val="21"/>
              </w:rPr>
              <w:t>签名</w:t>
            </w:r>
            <w:bookmarkEnd w:id="5"/>
            <w:bookmarkEnd w:id="6"/>
            <w:r w:rsidRPr="00ED6FCB">
              <w:rPr>
                <w:rFonts w:hint="eastAsia"/>
                <w:szCs w:val="21"/>
              </w:rPr>
              <w:t>，签名方式参考</w:t>
            </w: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BE1065" w:rsidRDefault="00B838E5" w:rsidP="00D11942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响应：</w:t>
      </w:r>
    </w:p>
    <w:p w:rsidR="00B838E5" w:rsidRDefault="00B838E5" w:rsidP="00D11942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Y</w:t>
      </w:r>
      <w:r>
        <w:rPr>
          <w:rFonts w:hint="eastAsia"/>
          <w:b/>
          <w:sz w:val="28"/>
          <w:szCs w:val="28"/>
        </w:rPr>
        <w:t>代表接收成功</w:t>
      </w:r>
    </w:p>
    <w:p w:rsidR="00B838E5" w:rsidRDefault="00B838E5" w:rsidP="00D11942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其他接收失败，需再通知</w:t>
      </w:r>
    </w:p>
    <w:p w:rsidR="00B838E5" w:rsidRPr="00ED6FCB" w:rsidRDefault="00B838E5" w:rsidP="00D11942">
      <w:pPr>
        <w:spacing w:line="360" w:lineRule="auto"/>
        <w:rPr>
          <w:b/>
          <w:sz w:val="28"/>
          <w:szCs w:val="28"/>
        </w:rPr>
      </w:pPr>
    </w:p>
    <w:p w:rsidR="00D11942" w:rsidRPr="008D3116" w:rsidRDefault="00D11942" w:rsidP="00D11942">
      <w:pPr>
        <w:spacing w:line="360" w:lineRule="auto"/>
        <w:rPr>
          <w:b/>
          <w:sz w:val="28"/>
          <w:szCs w:val="28"/>
        </w:rPr>
      </w:pPr>
      <w:r w:rsidRPr="008D3116">
        <w:rPr>
          <w:rFonts w:hint="eastAsia"/>
          <w:b/>
          <w:sz w:val="28"/>
          <w:szCs w:val="28"/>
        </w:rPr>
        <w:t>返回码：</w:t>
      </w:r>
    </w:p>
    <w:p w:rsidR="00D11942" w:rsidRDefault="00D11942" w:rsidP="00D11942">
      <w:pPr>
        <w:rPr>
          <w:szCs w:val="21"/>
        </w:rPr>
      </w:pPr>
      <w:r w:rsidRPr="008D3116">
        <w:rPr>
          <w:rFonts w:hint="eastAsia"/>
          <w:szCs w:val="21"/>
        </w:rPr>
        <w:t>0</w:t>
      </w:r>
      <w:r w:rsidRPr="008D3116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成功</w:t>
      </w:r>
    </w:p>
    <w:p w:rsidR="00D11942" w:rsidRPr="008D3116" w:rsidRDefault="00D11942" w:rsidP="00D11942">
      <w:pPr>
        <w:rPr>
          <w:szCs w:val="21"/>
        </w:rPr>
      </w:pPr>
      <w:r w:rsidRPr="008D3116">
        <w:rPr>
          <w:rFonts w:hint="eastAsia"/>
          <w:szCs w:val="21"/>
        </w:rPr>
        <w:t>15001</w:t>
      </w:r>
      <w:r w:rsidRPr="008D3116">
        <w:rPr>
          <w:rFonts w:hint="eastAsia"/>
          <w:szCs w:val="21"/>
        </w:rPr>
        <w:tab/>
      </w:r>
      <w:r w:rsidRPr="008D3116">
        <w:rPr>
          <w:rFonts w:hint="eastAsia"/>
          <w:szCs w:val="21"/>
        </w:rPr>
        <w:t>接口版本号错误</w:t>
      </w:r>
    </w:p>
    <w:p w:rsidR="00D11942" w:rsidRPr="008D3116" w:rsidRDefault="00D11942" w:rsidP="00D11942">
      <w:pPr>
        <w:rPr>
          <w:szCs w:val="21"/>
        </w:rPr>
      </w:pPr>
      <w:r w:rsidRPr="008D3116">
        <w:rPr>
          <w:rFonts w:hint="eastAsia"/>
          <w:szCs w:val="21"/>
        </w:rPr>
        <w:t>15002</w:t>
      </w:r>
      <w:r w:rsidRPr="008D3116">
        <w:rPr>
          <w:rFonts w:hint="eastAsia"/>
          <w:szCs w:val="21"/>
        </w:rPr>
        <w:tab/>
      </w:r>
      <w:r w:rsidRPr="008D3116">
        <w:rPr>
          <w:rFonts w:hint="eastAsia"/>
          <w:szCs w:val="21"/>
        </w:rPr>
        <w:t>命令字错误</w:t>
      </w:r>
    </w:p>
    <w:p w:rsidR="00D11942" w:rsidRPr="008D3116" w:rsidRDefault="00D11942" w:rsidP="00D11942">
      <w:pPr>
        <w:rPr>
          <w:szCs w:val="21"/>
        </w:rPr>
      </w:pPr>
      <w:r>
        <w:rPr>
          <w:rFonts w:hint="eastAsia"/>
          <w:szCs w:val="21"/>
        </w:rPr>
        <w:t>150</w:t>
      </w:r>
      <w:r>
        <w:rPr>
          <w:szCs w:val="21"/>
        </w:rPr>
        <w:t>05</w:t>
      </w:r>
      <w:r w:rsidRPr="008D3116">
        <w:rPr>
          <w:rFonts w:hint="eastAsia"/>
          <w:szCs w:val="21"/>
        </w:rPr>
        <w:tab/>
      </w:r>
      <w:r>
        <w:rPr>
          <w:rFonts w:hint="eastAsia"/>
          <w:szCs w:val="21"/>
        </w:rPr>
        <w:t>日期格式</w:t>
      </w:r>
      <w:r w:rsidRPr="008D3116">
        <w:rPr>
          <w:rFonts w:hint="eastAsia"/>
          <w:szCs w:val="21"/>
        </w:rPr>
        <w:t>错误</w:t>
      </w:r>
      <w:r>
        <w:rPr>
          <w:rFonts w:hint="eastAsia"/>
          <w:szCs w:val="21"/>
        </w:rPr>
        <w:t>（请求日期）</w:t>
      </w:r>
    </w:p>
    <w:p w:rsidR="00D11942" w:rsidRDefault="00D11942" w:rsidP="00D11942">
      <w:r>
        <w:rPr>
          <w:rFonts w:hint="eastAsia"/>
        </w:rPr>
        <w:t xml:space="preserve">15031 </w:t>
      </w:r>
      <w:r>
        <w:rPr>
          <w:rFonts w:hint="eastAsia"/>
        </w:rPr>
        <w:tab/>
      </w:r>
      <w:r>
        <w:rPr>
          <w:rFonts w:hint="eastAsia"/>
        </w:rPr>
        <w:t>加密验证失败</w:t>
      </w:r>
    </w:p>
    <w:p w:rsidR="00D11942" w:rsidRDefault="00D11942" w:rsidP="00D11942">
      <w:r>
        <w:rPr>
          <w:rFonts w:hint="eastAsia"/>
        </w:rPr>
        <w:t xml:space="preserve">15040 </w:t>
      </w:r>
      <w:r>
        <w:rPr>
          <w:rFonts w:hint="eastAsia"/>
        </w:rPr>
        <w:tab/>
      </w:r>
      <w:r>
        <w:rPr>
          <w:rFonts w:hint="eastAsia"/>
        </w:rPr>
        <w:t>请求平台无权限调用</w:t>
      </w:r>
    </w:p>
    <w:p w:rsidR="00572B4C" w:rsidRDefault="00572B4C" w:rsidP="00D11942">
      <w:r>
        <w:rPr>
          <w:rFonts w:hint="eastAsia"/>
        </w:rPr>
        <w:t>15105</w:t>
      </w:r>
      <w:r>
        <w:rPr>
          <w:rFonts w:hint="eastAsia"/>
        </w:rPr>
        <w:tab/>
      </w:r>
      <w:r>
        <w:rPr>
          <w:rFonts w:hint="eastAsia"/>
        </w:rPr>
        <w:t>订单不存在</w:t>
      </w:r>
    </w:p>
    <w:p w:rsidR="00655789" w:rsidRDefault="00655789" w:rsidP="00D11942">
      <w:r>
        <w:rPr>
          <w:rFonts w:hint="eastAsia"/>
        </w:rPr>
        <w:t>15104</w:t>
      </w:r>
      <w:r>
        <w:rPr>
          <w:rFonts w:hint="eastAsia"/>
        </w:rPr>
        <w:tab/>
      </w:r>
      <w:r>
        <w:rPr>
          <w:rFonts w:hint="eastAsia"/>
        </w:rPr>
        <w:t>订单已存在</w:t>
      </w:r>
    </w:p>
    <w:p w:rsidR="00572B4C" w:rsidRDefault="00572B4C" w:rsidP="00D11942">
      <w:r>
        <w:rPr>
          <w:rFonts w:hint="eastAsia"/>
        </w:rPr>
        <w:t>15204</w:t>
      </w:r>
      <w:r>
        <w:rPr>
          <w:rFonts w:hint="eastAsia"/>
        </w:rPr>
        <w:tab/>
      </w:r>
      <w:r>
        <w:rPr>
          <w:rFonts w:hint="eastAsia"/>
        </w:rPr>
        <w:t>回退金额不正确</w:t>
      </w:r>
    </w:p>
    <w:p w:rsidR="00D11942" w:rsidRDefault="00D11942" w:rsidP="00D11942">
      <w:pPr>
        <w:rPr>
          <w:szCs w:val="21"/>
        </w:rPr>
      </w:pPr>
      <w:r w:rsidRPr="008D3116">
        <w:rPr>
          <w:rFonts w:hint="eastAsia"/>
          <w:szCs w:val="21"/>
        </w:rPr>
        <w:t>10001</w:t>
      </w:r>
      <w:r w:rsidRPr="008D3116">
        <w:rPr>
          <w:rFonts w:hint="eastAsia"/>
          <w:szCs w:val="21"/>
        </w:rPr>
        <w:tab/>
      </w:r>
      <w:r>
        <w:rPr>
          <w:rFonts w:hint="eastAsia"/>
          <w:szCs w:val="21"/>
        </w:rPr>
        <w:t>发起</w:t>
      </w:r>
      <w:proofErr w:type="gramStart"/>
      <w:r>
        <w:rPr>
          <w:rFonts w:hint="eastAsia"/>
          <w:szCs w:val="21"/>
        </w:rPr>
        <w:t>方</w:t>
      </w:r>
      <w:r w:rsidRPr="008D3116">
        <w:rPr>
          <w:rFonts w:hint="eastAsia"/>
          <w:szCs w:val="21"/>
        </w:rPr>
        <w:t>用户</w:t>
      </w:r>
      <w:proofErr w:type="gramEnd"/>
      <w:r w:rsidRPr="008D3116">
        <w:rPr>
          <w:rFonts w:hint="eastAsia"/>
          <w:szCs w:val="21"/>
        </w:rPr>
        <w:t>不存在</w:t>
      </w:r>
    </w:p>
    <w:p w:rsidR="00D11942" w:rsidRDefault="00D11942" w:rsidP="00D11942">
      <w:pPr>
        <w:rPr>
          <w:szCs w:val="21"/>
        </w:rPr>
      </w:pPr>
      <w:r w:rsidRPr="00DC2CB4">
        <w:rPr>
          <w:szCs w:val="21"/>
        </w:rPr>
        <w:t>10017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发起方账户余额不足</w:t>
      </w:r>
    </w:p>
    <w:p w:rsidR="00D11942" w:rsidRPr="000D6523" w:rsidRDefault="00D11942" w:rsidP="00D11942">
      <w:pPr>
        <w:rPr>
          <w:szCs w:val="21"/>
        </w:rPr>
      </w:pPr>
      <w:r w:rsidRPr="000E41BB">
        <w:rPr>
          <w:szCs w:val="21"/>
        </w:rPr>
        <w:t>10071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转账类型错误</w:t>
      </w:r>
    </w:p>
    <w:p w:rsidR="00655789" w:rsidRDefault="00D11942" w:rsidP="00293588">
      <w:pPr>
        <w:rPr>
          <w:szCs w:val="21"/>
        </w:rPr>
      </w:pPr>
      <w:r>
        <w:rPr>
          <w:rFonts w:hint="eastAsia"/>
          <w:szCs w:val="21"/>
        </w:rPr>
        <w:t>15009</w:t>
      </w:r>
      <w:r>
        <w:rPr>
          <w:rFonts w:hint="eastAsia"/>
          <w:szCs w:val="21"/>
        </w:rPr>
        <w:tab/>
      </w:r>
      <w:r w:rsidRPr="003F160D">
        <w:rPr>
          <w:rFonts w:hint="eastAsia"/>
          <w:szCs w:val="21"/>
        </w:rPr>
        <w:t>商户订单金额为空或格式不正确</w:t>
      </w:r>
      <w:r w:rsidR="00293588">
        <w:rPr>
          <w:rFonts w:hint="eastAsia"/>
          <w:szCs w:val="21"/>
        </w:rPr>
        <w:t xml:space="preserve"> </w:t>
      </w:r>
    </w:p>
    <w:p w:rsidR="00655789" w:rsidRPr="003F160D" w:rsidRDefault="00655789" w:rsidP="00D11942">
      <w:pPr>
        <w:rPr>
          <w:szCs w:val="21"/>
        </w:rPr>
      </w:pPr>
      <w:r>
        <w:rPr>
          <w:rFonts w:hint="eastAsia"/>
          <w:szCs w:val="21"/>
        </w:rPr>
        <w:t>25001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订单回退中</w:t>
      </w:r>
    </w:p>
    <w:p w:rsidR="00D11942" w:rsidRDefault="00D11942" w:rsidP="00D11942">
      <w:pPr>
        <w:rPr>
          <w:szCs w:val="21"/>
        </w:rPr>
      </w:pPr>
      <w:r w:rsidRPr="008D3116">
        <w:rPr>
          <w:rFonts w:hint="eastAsia"/>
          <w:szCs w:val="21"/>
        </w:rPr>
        <w:t>11111</w:t>
      </w:r>
      <w:r w:rsidRPr="008D3116">
        <w:rPr>
          <w:rFonts w:hint="eastAsia"/>
          <w:szCs w:val="21"/>
        </w:rPr>
        <w:tab/>
      </w:r>
      <w:r w:rsidRPr="008D3116">
        <w:rPr>
          <w:rFonts w:hint="eastAsia"/>
          <w:szCs w:val="21"/>
        </w:rPr>
        <w:t>对不起，系统忙</w:t>
      </w:r>
    </w:p>
    <w:p w:rsidR="00655789" w:rsidRPr="008D3116" w:rsidRDefault="00655789" w:rsidP="00D11942">
      <w:pPr>
        <w:rPr>
          <w:szCs w:val="21"/>
        </w:rPr>
      </w:pPr>
    </w:p>
    <w:p w:rsidR="00B03BFB" w:rsidRPr="00B03BFB" w:rsidRDefault="00B03BFB" w:rsidP="00B03BFB"/>
    <w:p w:rsidR="004926F7" w:rsidRDefault="004926F7" w:rsidP="004926F7">
      <w:bookmarkStart w:id="7" w:name="_Toc28104"/>
    </w:p>
    <w:p w:rsidR="004926F7" w:rsidRPr="00B42138" w:rsidRDefault="00EB6259" w:rsidP="004926F7">
      <w:r>
        <w:rPr>
          <w:rFonts w:hint="eastAsia"/>
        </w:rPr>
        <w:t xml:space="preserve"> </w:t>
      </w:r>
    </w:p>
    <w:p w:rsidR="004926F7" w:rsidRPr="004926F7" w:rsidRDefault="004926F7" w:rsidP="003A3CD7"/>
    <w:p w:rsidR="003A3CD7" w:rsidRPr="00161504" w:rsidRDefault="00246718" w:rsidP="003A3CD7">
      <w:pPr>
        <w:pStyle w:val="1"/>
        <w:numPr>
          <w:ilvl w:val="0"/>
          <w:numId w:val="0"/>
        </w:numPr>
        <w:rPr>
          <w:szCs w:val="28"/>
        </w:rPr>
      </w:pPr>
      <w:bookmarkStart w:id="8" w:name="_Toc319928605"/>
      <w:r>
        <w:rPr>
          <w:rFonts w:hint="eastAsia"/>
          <w:szCs w:val="28"/>
        </w:rPr>
        <w:t>2</w:t>
      </w:r>
      <w:r w:rsidR="003A3CD7" w:rsidRPr="00161504">
        <w:rPr>
          <w:rFonts w:hint="eastAsia"/>
          <w:szCs w:val="28"/>
        </w:rPr>
        <w:t>说明</w:t>
      </w:r>
      <w:bookmarkEnd w:id="7"/>
      <w:bookmarkEnd w:id="8"/>
    </w:p>
    <w:p w:rsidR="00B200E4" w:rsidRDefault="00B200E4" w:rsidP="00B200E4">
      <w:pPr>
        <w:ind w:firstLine="420"/>
        <w:rPr>
          <w:sz w:val="24"/>
        </w:rPr>
      </w:pPr>
      <w:bookmarkStart w:id="9" w:name="_Toc319928606"/>
      <w:bookmarkStart w:id="10" w:name="OLE_LINK29"/>
      <w:bookmarkStart w:id="11" w:name="OLE_LINK30"/>
      <w:r>
        <w:rPr>
          <w:rFonts w:ascii="Calibri" w:hAnsi="Calibri" w:hint="eastAsia"/>
          <w:sz w:val="24"/>
        </w:rPr>
        <w:t>以上接口均采用</w:t>
      </w:r>
      <w:r>
        <w:rPr>
          <w:rFonts w:ascii="Calibri" w:hAnsi="Calibri" w:hint="eastAsia"/>
          <w:sz w:val="24"/>
        </w:rPr>
        <w:t>HTTP</w:t>
      </w:r>
      <w:r>
        <w:rPr>
          <w:rFonts w:ascii="Calibri" w:hAnsi="Calibri" w:hint="eastAsia"/>
          <w:sz w:val="24"/>
        </w:rPr>
        <w:t>协议，传递的参数格式及加密方式如下：</w:t>
      </w:r>
    </w:p>
    <w:p w:rsidR="00B200E4" w:rsidRDefault="00B200E4" w:rsidP="00B200E4">
      <w:pPr>
        <w:spacing w:line="360" w:lineRule="auto"/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外部平台在接口请求</w:t>
      </w:r>
      <w:r>
        <w:rPr>
          <w:rFonts w:ascii="Calibri" w:hAnsi="Calibri"/>
          <w:sz w:val="24"/>
        </w:rPr>
        <w:t>/</w:t>
      </w:r>
      <w:r>
        <w:rPr>
          <w:rFonts w:ascii="Calibri" w:hAnsi="Calibri" w:hint="eastAsia"/>
          <w:sz w:val="24"/>
        </w:rPr>
        <w:t>响应的时候都需要用静态的密钥</w:t>
      </w:r>
      <w:r>
        <w:rPr>
          <w:rFonts w:ascii="Calibri" w:hAnsi="Calibri" w:hint="eastAsia"/>
          <w:sz w:val="24"/>
        </w:rPr>
        <w:t>key</w:t>
      </w:r>
      <w:r>
        <w:rPr>
          <w:rFonts w:ascii="Calibri" w:hAnsi="Calibri" w:hint="eastAsia"/>
          <w:sz w:val="24"/>
        </w:rPr>
        <w:t>对所有的参数按参数名的</w:t>
      </w:r>
      <w:r>
        <w:rPr>
          <w:rFonts w:ascii="Calibri" w:hAnsi="Calibri" w:hint="eastAsia"/>
          <w:sz w:val="24"/>
        </w:rPr>
        <w:t>ASCII</w:t>
      </w:r>
      <w:r>
        <w:rPr>
          <w:rFonts w:ascii="Calibri" w:hAnsi="Calibri" w:hint="eastAsia"/>
          <w:sz w:val="24"/>
        </w:rPr>
        <w:t>顺序排序进行连接后统一生成摘要</w:t>
      </w:r>
      <w:r w:rsidRPr="008D3EF2">
        <w:rPr>
          <w:rFonts w:ascii="Calibri" w:hAnsi="Calibri" w:hint="eastAsia"/>
          <w:sz w:val="24"/>
        </w:rPr>
        <w:t>。</w:t>
      </w:r>
    </w:p>
    <w:p w:rsidR="00B200E4" w:rsidRPr="00831CAC" w:rsidRDefault="00B200E4" w:rsidP="00B200E4">
      <w:pPr>
        <w:spacing w:line="360" w:lineRule="auto"/>
        <w:ind w:firstLineChars="200" w:firstLine="482"/>
        <w:rPr>
          <w:rFonts w:ascii="Calibri" w:hAnsi="Calibri"/>
          <w:sz w:val="24"/>
        </w:rPr>
      </w:pPr>
      <w:r w:rsidRPr="00D66FCD">
        <w:rPr>
          <w:rFonts w:ascii="Calibri" w:hAnsi="Calibri" w:hint="eastAsia"/>
          <w:b/>
          <w:sz w:val="24"/>
        </w:rPr>
        <w:t>需要注意的是：</w:t>
      </w:r>
      <w:proofErr w:type="spellStart"/>
      <w:r>
        <w:rPr>
          <w:rFonts w:ascii="Calibri" w:hAnsi="Calibri" w:hint="eastAsia"/>
          <w:sz w:val="24"/>
        </w:rPr>
        <w:t>url</w:t>
      </w:r>
      <w:proofErr w:type="spellEnd"/>
      <w:r>
        <w:rPr>
          <w:rFonts w:ascii="Calibri" w:hAnsi="Calibri" w:hint="eastAsia"/>
          <w:sz w:val="24"/>
        </w:rPr>
        <w:t>参数采用</w:t>
      </w:r>
      <w:r>
        <w:rPr>
          <w:rFonts w:ascii="Calibri" w:hAnsi="Calibri" w:hint="eastAsia"/>
          <w:sz w:val="24"/>
        </w:rPr>
        <w:t>GBK</w:t>
      </w:r>
      <w:r>
        <w:rPr>
          <w:rFonts w:ascii="Calibri" w:hAnsi="Calibri" w:hint="eastAsia"/>
          <w:sz w:val="24"/>
        </w:rPr>
        <w:t>编码，</w:t>
      </w:r>
      <w:r>
        <w:rPr>
          <w:rFonts w:ascii="Calibri" w:hAnsi="Calibri" w:hint="eastAsia"/>
          <w:sz w:val="24"/>
        </w:rPr>
        <w:t>md5</w:t>
      </w:r>
      <w:r>
        <w:rPr>
          <w:rFonts w:ascii="Calibri" w:hAnsi="Calibri" w:hint="eastAsia"/>
          <w:sz w:val="24"/>
        </w:rPr>
        <w:t>签名编码之前的请求参数。</w:t>
      </w:r>
    </w:p>
    <w:p w:rsidR="00B200E4" w:rsidRDefault="00B200E4" w:rsidP="00B200E4">
      <w:pPr>
        <w:spacing w:line="360" w:lineRule="auto"/>
        <w:ind w:firstLineChars="200" w:firstLine="482"/>
        <w:rPr>
          <w:rFonts w:ascii="Calibri" w:hAnsi="Calibri"/>
          <w:sz w:val="24"/>
        </w:rPr>
      </w:pPr>
      <w:r w:rsidRPr="00DD2A8F">
        <w:rPr>
          <w:rFonts w:ascii="Calibri" w:hAnsi="Calibri" w:hint="eastAsia"/>
          <w:b/>
          <w:sz w:val="24"/>
        </w:rPr>
        <w:t>接口请求</w:t>
      </w:r>
      <w:r>
        <w:rPr>
          <w:rFonts w:ascii="Calibri" w:hAnsi="Calibri" w:hint="eastAsia"/>
          <w:sz w:val="24"/>
        </w:rPr>
        <w:t>/</w:t>
      </w:r>
      <w:r w:rsidRPr="00DD2A8F">
        <w:rPr>
          <w:rFonts w:ascii="Calibri" w:hAnsi="Calibri" w:hint="eastAsia"/>
          <w:b/>
          <w:sz w:val="24"/>
        </w:rPr>
        <w:t>接口响应</w:t>
      </w:r>
      <w:r>
        <w:rPr>
          <w:rFonts w:ascii="Calibri" w:hAnsi="Calibri" w:hint="eastAsia"/>
          <w:sz w:val="24"/>
        </w:rPr>
        <w:t>加密方式：</w:t>
      </w:r>
    </w:p>
    <w:p w:rsidR="00B200E4" w:rsidRPr="00B200E4" w:rsidRDefault="00B200E4" w:rsidP="00B200E4">
      <w:pPr>
        <w:spacing w:line="360" w:lineRule="auto"/>
        <w:ind w:firstLineChars="200" w:firstLine="480"/>
        <w:rPr>
          <w:rFonts w:ascii="Calibri" w:hAnsi="Calibri"/>
          <w:sz w:val="24"/>
        </w:rPr>
      </w:pPr>
      <w:r w:rsidRPr="008D3EF2">
        <w:rPr>
          <w:rFonts w:ascii="Calibri" w:hAnsi="Calibri" w:hint="eastAsia"/>
          <w:sz w:val="24"/>
        </w:rPr>
        <w:t>把</w:t>
      </w:r>
      <w:r>
        <w:rPr>
          <w:rFonts w:ascii="Calibri" w:hAnsi="Calibri" w:hint="eastAsia"/>
          <w:sz w:val="24"/>
        </w:rPr>
        <w:t>除去</w:t>
      </w:r>
      <w:proofErr w:type="spellStart"/>
      <w:r>
        <w:rPr>
          <w:rFonts w:ascii="Calibri" w:hAnsi="Calibri" w:hint="eastAsia"/>
          <w:sz w:val="24"/>
        </w:rPr>
        <w:t>hmac</w:t>
      </w:r>
      <w:proofErr w:type="spellEnd"/>
      <w:r>
        <w:rPr>
          <w:rFonts w:ascii="Calibri" w:hAnsi="Calibri" w:hint="eastAsia"/>
          <w:sz w:val="24"/>
        </w:rPr>
        <w:t>的所有</w:t>
      </w:r>
      <w:r w:rsidRPr="008D3EF2">
        <w:rPr>
          <w:rFonts w:ascii="Calibri" w:hAnsi="Calibri" w:hint="eastAsia"/>
          <w:sz w:val="24"/>
        </w:rPr>
        <w:t>参数</w:t>
      </w:r>
      <w:r>
        <w:rPr>
          <w:rFonts w:ascii="Calibri" w:hAnsi="Calibri" w:hint="eastAsia"/>
          <w:sz w:val="24"/>
        </w:rPr>
        <w:t>按参数名的</w:t>
      </w:r>
      <w:r>
        <w:rPr>
          <w:rFonts w:ascii="Calibri" w:hAnsi="Calibri" w:hint="eastAsia"/>
          <w:sz w:val="24"/>
        </w:rPr>
        <w:t>ASCII</w:t>
      </w:r>
      <w:r>
        <w:rPr>
          <w:rFonts w:ascii="Calibri" w:hAnsi="Calibri" w:hint="eastAsia"/>
          <w:sz w:val="24"/>
        </w:rPr>
        <w:t>顺序</w:t>
      </w:r>
      <w:r w:rsidRPr="008D3EF2">
        <w:rPr>
          <w:rFonts w:ascii="Calibri" w:hAnsi="Calibri" w:hint="eastAsia"/>
          <w:sz w:val="24"/>
        </w:rPr>
        <w:t>相加</w:t>
      </w:r>
      <w:r>
        <w:rPr>
          <w:rFonts w:ascii="Calibri" w:hAnsi="Calibri" w:hint="eastAsia"/>
          <w:sz w:val="24"/>
        </w:rPr>
        <w:t>，如下：</w:t>
      </w:r>
      <w:r>
        <w:rPr>
          <w:rFonts w:ascii="Calibri" w:hAnsi="Calibri"/>
          <w:sz w:val="24"/>
        </w:rPr>
        <w:br/>
      </w:r>
      <w:proofErr w:type="gramStart"/>
      <w:r>
        <w:rPr>
          <w:rFonts w:ascii="Calibri" w:hAnsi="Calibri"/>
          <w:sz w:val="24"/>
        </w:rPr>
        <w:t>text</w:t>
      </w:r>
      <w:proofErr w:type="gramEnd"/>
      <w:r>
        <w:rPr>
          <w:rFonts w:ascii="Calibri" w:hAnsi="Calibri"/>
          <w:sz w:val="24"/>
        </w:rPr>
        <w:t>=</w:t>
      </w:r>
      <w:r>
        <w:rPr>
          <w:rFonts w:ascii="Calibri" w:hAnsi="Calibri" w:hint="eastAsia"/>
          <w:sz w:val="24"/>
        </w:rPr>
        <w:t>(</w:t>
      </w:r>
      <w:r w:rsidRPr="001E394F">
        <w:rPr>
          <w:rFonts w:ascii="Calibri" w:hAnsi="Calibri" w:hint="eastAsia"/>
          <w:sz w:val="24"/>
        </w:rPr>
        <w:t>param1</w:t>
      </w:r>
      <w:r>
        <w:rPr>
          <w:rFonts w:ascii="Calibri" w:hAnsi="Calibri" w:hint="eastAsia"/>
          <w:sz w:val="24"/>
        </w:rPr>
        <w:t>=</w:t>
      </w:r>
      <w:r>
        <w:rPr>
          <w:rFonts w:ascii="Calibri" w:hAnsi="Calibri"/>
          <w:sz w:val="24"/>
        </w:rPr>
        <w:t>%s&amp;</w:t>
      </w:r>
      <w:r w:rsidRPr="001E394F">
        <w:rPr>
          <w:rFonts w:ascii="Calibri" w:hAnsi="Calibri" w:hint="eastAsia"/>
          <w:sz w:val="24"/>
        </w:rPr>
        <w:t>param2</w:t>
      </w:r>
      <w:r>
        <w:rPr>
          <w:rFonts w:ascii="Calibri" w:hAnsi="Calibri"/>
          <w:sz w:val="24"/>
        </w:rPr>
        <w:t>=%s&amp;…</w:t>
      </w:r>
      <w:proofErr w:type="spellStart"/>
      <w:r>
        <w:rPr>
          <w:rFonts w:ascii="Calibri" w:hAnsi="Calibri"/>
          <w:sz w:val="24"/>
        </w:rPr>
        <w:t>paramN</w:t>
      </w:r>
      <w:proofErr w:type="spellEnd"/>
      <w:r>
        <w:rPr>
          <w:rFonts w:ascii="Calibri" w:hAnsi="Calibri"/>
          <w:sz w:val="24"/>
        </w:rPr>
        <w:t>=%s</w:t>
      </w:r>
      <w:r w:rsidRPr="008D3EF2">
        <w:rPr>
          <w:rFonts w:ascii="Calibri" w:hAnsi="Calibri" w:hint="eastAsia"/>
          <w:sz w:val="24"/>
        </w:rPr>
        <w:t>),</w:t>
      </w:r>
      <w:r w:rsidRPr="008D3EF2">
        <w:rPr>
          <w:rFonts w:ascii="Calibri" w:hAnsi="Calibri" w:hint="eastAsia"/>
          <w:sz w:val="24"/>
        </w:rPr>
        <w:t>然后使用</w:t>
      </w:r>
      <w:r>
        <w:rPr>
          <w:rFonts w:ascii="Calibri" w:hAnsi="Calibri" w:hint="eastAsia"/>
          <w:sz w:val="24"/>
        </w:rPr>
        <w:t>MD5</w:t>
      </w:r>
      <w:r>
        <w:rPr>
          <w:rFonts w:ascii="Calibri" w:hAnsi="Calibri" w:hint="eastAsia"/>
          <w:sz w:val="24"/>
        </w:rPr>
        <w:t>进行签名得到</w:t>
      </w:r>
      <w:proofErr w:type="spellStart"/>
      <w:r>
        <w:rPr>
          <w:rFonts w:ascii="Calibri" w:hAnsi="Calibri"/>
          <w:sz w:val="24"/>
        </w:rPr>
        <w:t>hmac</w:t>
      </w:r>
      <w:proofErr w:type="spellEnd"/>
      <w:r>
        <w:rPr>
          <w:rFonts w:ascii="Calibri" w:hAnsi="Calibri"/>
          <w:sz w:val="24"/>
        </w:rPr>
        <w:t>=</w:t>
      </w:r>
      <w:r>
        <w:rPr>
          <w:rFonts w:ascii="Calibri" w:hAnsi="Calibri" w:hint="eastAsia"/>
          <w:sz w:val="24"/>
        </w:rPr>
        <w:t>MD5</w:t>
      </w:r>
      <w:r w:rsidRPr="008D3EF2">
        <w:rPr>
          <w:rFonts w:ascii="Calibri" w:hAnsi="Calibri" w:hint="eastAsia"/>
          <w:sz w:val="24"/>
        </w:rPr>
        <w:t>(</w:t>
      </w:r>
      <w:proofErr w:type="spellStart"/>
      <w:r w:rsidRPr="008D3EF2">
        <w:rPr>
          <w:rFonts w:ascii="Calibri" w:hAnsi="Calibri" w:hint="eastAsia"/>
          <w:sz w:val="24"/>
        </w:rPr>
        <w:t>text,key</w:t>
      </w:r>
      <w:proofErr w:type="spellEnd"/>
      <w:r w:rsidRPr="008D3EF2">
        <w:rPr>
          <w:rFonts w:ascii="Calibri" w:hAnsi="Calibri" w:hint="eastAsia"/>
          <w:sz w:val="24"/>
        </w:rPr>
        <w:t>)</w:t>
      </w:r>
      <w:r w:rsidRPr="001E394F">
        <w:rPr>
          <w:rFonts w:ascii="Calibri" w:hAnsi="Calibri" w:hint="eastAsia"/>
          <w:sz w:val="24"/>
        </w:rPr>
        <w:t xml:space="preserve"> </w:t>
      </w:r>
    </w:p>
    <w:p w:rsidR="00B200E4" w:rsidRDefault="00B200E4" w:rsidP="00B200E4">
      <w:pPr>
        <w:rPr>
          <w:rFonts w:ascii="Calibri" w:hAnsi="Calibri"/>
          <w:sz w:val="24"/>
        </w:rPr>
      </w:pPr>
      <w:r>
        <w:rPr>
          <w:rFonts w:ascii="Calibri" w:hAnsi="Calibri" w:hint="eastAsia"/>
        </w:rPr>
        <w:lastRenderedPageBreak/>
        <w:t>发送</w:t>
      </w:r>
      <w:r w:rsidRPr="001E394F">
        <w:rPr>
          <w:rFonts w:ascii="Calibri" w:hAnsi="Calibri" w:hint="eastAsia"/>
          <w:sz w:val="24"/>
        </w:rPr>
        <w:t>param1</w:t>
      </w:r>
      <w:r>
        <w:rPr>
          <w:rFonts w:ascii="Calibri" w:hAnsi="Calibri" w:hint="eastAsia"/>
          <w:sz w:val="24"/>
        </w:rPr>
        <w:t>=</w:t>
      </w:r>
      <w:r>
        <w:rPr>
          <w:rFonts w:ascii="Calibri" w:hAnsi="Calibri"/>
          <w:sz w:val="24"/>
        </w:rPr>
        <w:t>%s&amp;</w:t>
      </w:r>
      <w:r w:rsidRPr="001E394F">
        <w:rPr>
          <w:rFonts w:ascii="Calibri" w:hAnsi="Calibri" w:hint="eastAsia"/>
          <w:sz w:val="24"/>
        </w:rPr>
        <w:t>param2</w:t>
      </w:r>
      <w:r>
        <w:rPr>
          <w:rFonts w:ascii="Calibri" w:hAnsi="Calibri"/>
          <w:sz w:val="24"/>
        </w:rPr>
        <w:t>=%s&amp;…</w:t>
      </w:r>
      <w:proofErr w:type="spellStart"/>
      <w:r>
        <w:rPr>
          <w:rFonts w:ascii="Calibri" w:hAnsi="Calibri"/>
          <w:sz w:val="24"/>
        </w:rPr>
        <w:t>paramN</w:t>
      </w:r>
      <w:proofErr w:type="spellEnd"/>
      <w:r>
        <w:rPr>
          <w:rFonts w:ascii="Calibri" w:hAnsi="Calibri"/>
          <w:sz w:val="24"/>
        </w:rPr>
        <w:t>=%</w:t>
      </w:r>
      <w:proofErr w:type="spellStart"/>
      <w:r>
        <w:rPr>
          <w:rFonts w:ascii="Calibri" w:hAnsi="Calibri"/>
          <w:sz w:val="24"/>
        </w:rPr>
        <w:t>s&amp;hmac</w:t>
      </w:r>
      <w:proofErr w:type="spellEnd"/>
      <w:r>
        <w:rPr>
          <w:rFonts w:ascii="Calibri" w:hAnsi="Calibri"/>
          <w:sz w:val="24"/>
        </w:rPr>
        <w:t>=%s</w:t>
      </w:r>
      <w:r>
        <w:rPr>
          <w:rFonts w:ascii="Calibri" w:hAnsi="Calibri" w:hint="eastAsia"/>
          <w:sz w:val="24"/>
        </w:rPr>
        <w:t>（小写）</w:t>
      </w:r>
    </w:p>
    <w:bookmarkEnd w:id="9"/>
    <w:bookmarkEnd w:id="10"/>
    <w:bookmarkEnd w:id="11"/>
    <w:p w:rsidR="008E5C29" w:rsidRPr="003A3CD7" w:rsidRDefault="008E5C29"/>
    <w:sectPr w:rsidR="008E5C29" w:rsidRPr="003A3CD7" w:rsidSect="00C2610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6FD" w:rsidRDefault="00ED46FD" w:rsidP="00BE5713">
      <w:r>
        <w:separator/>
      </w:r>
    </w:p>
  </w:endnote>
  <w:endnote w:type="continuationSeparator" w:id="0">
    <w:p w:rsidR="00ED46FD" w:rsidRDefault="00ED46FD" w:rsidP="00BE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6FD" w:rsidRDefault="00ED46FD" w:rsidP="00BE5713">
      <w:r>
        <w:separator/>
      </w:r>
    </w:p>
  </w:footnote>
  <w:footnote w:type="continuationSeparator" w:id="0">
    <w:p w:rsidR="00ED46FD" w:rsidRDefault="00ED46FD" w:rsidP="00BE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709"/>
        </w:tabs>
        <w:ind w:left="709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11"/>
    <w:multiLevelType w:val="multilevel"/>
    <w:tmpl w:val="00000011"/>
    <w:lvl w:ilvl="0">
      <w:start w:val="1"/>
      <w:numFmt w:val="decimal"/>
      <w:pStyle w:val="1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6273E1E"/>
    <w:multiLevelType w:val="hybridMultilevel"/>
    <w:tmpl w:val="E3D8700E"/>
    <w:lvl w:ilvl="0" w:tplc="881C19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AB57CE5"/>
    <w:multiLevelType w:val="hybridMultilevel"/>
    <w:tmpl w:val="47D04744"/>
    <w:lvl w:ilvl="0" w:tplc="AF54B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23F3C3B"/>
    <w:multiLevelType w:val="hybridMultilevel"/>
    <w:tmpl w:val="BC64C1DC"/>
    <w:lvl w:ilvl="0" w:tplc="8F0AD4D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E462E7"/>
    <w:multiLevelType w:val="hybridMultilevel"/>
    <w:tmpl w:val="FED6E652"/>
    <w:lvl w:ilvl="0" w:tplc="AF54B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F417083"/>
    <w:multiLevelType w:val="hybridMultilevel"/>
    <w:tmpl w:val="276A8F84"/>
    <w:lvl w:ilvl="0" w:tplc="AF54B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DF84EDE"/>
    <w:multiLevelType w:val="hybridMultilevel"/>
    <w:tmpl w:val="4B321EDA"/>
    <w:lvl w:ilvl="0" w:tplc="AF54B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4B7A6A"/>
    <w:multiLevelType w:val="hybridMultilevel"/>
    <w:tmpl w:val="7F242764"/>
    <w:lvl w:ilvl="0" w:tplc="8214D1D6">
      <w:start w:val="8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CC1982"/>
    <w:multiLevelType w:val="hybridMultilevel"/>
    <w:tmpl w:val="7896AC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2CFF"/>
    <w:rsid w:val="00027025"/>
    <w:rsid w:val="00030134"/>
    <w:rsid w:val="00043B11"/>
    <w:rsid w:val="000625C6"/>
    <w:rsid w:val="0007249D"/>
    <w:rsid w:val="00073AA1"/>
    <w:rsid w:val="000A0F06"/>
    <w:rsid w:val="000C3054"/>
    <w:rsid w:val="000F196A"/>
    <w:rsid w:val="00115332"/>
    <w:rsid w:val="00126D9E"/>
    <w:rsid w:val="001412D1"/>
    <w:rsid w:val="00161CA9"/>
    <w:rsid w:val="001841CB"/>
    <w:rsid w:val="00193997"/>
    <w:rsid w:val="001C7017"/>
    <w:rsid w:val="001F51F4"/>
    <w:rsid w:val="00204376"/>
    <w:rsid w:val="00246718"/>
    <w:rsid w:val="00262531"/>
    <w:rsid w:val="00272FA8"/>
    <w:rsid w:val="002816CF"/>
    <w:rsid w:val="00293588"/>
    <w:rsid w:val="002A1354"/>
    <w:rsid w:val="002A3ADC"/>
    <w:rsid w:val="002A7A3D"/>
    <w:rsid w:val="003039A1"/>
    <w:rsid w:val="003142C2"/>
    <w:rsid w:val="00346C0E"/>
    <w:rsid w:val="003522BF"/>
    <w:rsid w:val="00352F99"/>
    <w:rsid w:val="003703FA"/>
    <w:rsid w:val="003A30BD"/>
    <w:rsid w:val="003A3CD7"/>
    <w:rsid w:val="003D2138"/>
    <w:rsid w:val="003D2A42"/>
    <w:rsid w:val="004154A7"/>
    <w:rsid w:val="00422B1E"/>
    <w:rsid w:val="0042488B"/>
    <w:rsid w:val="00486CFF"/>
    <w:rsid w:val="004926F7"/>
    <w:rsid w:val="004A3073"/>
    <w:rsid w:val="004F48B9"/>
    <w:rsid w:val="00525B80"/>
    <w:rsid w:val="005278AB"/>
    <w:rsid w:val="00545CDE"/>
    <w:rsid w:val="00572B4C"/>
    <w:rsid w:val="005B7849"/>
    <w:rsid w:val="005C30BF"/>
    <w:rsid w:val="005C60F1"/>
    <w:rsid w:val="00643E44"/>
    <w:rsid w:val="00655789"/>
    <w:rsid w:val="00660262"/>
    <w:rsid w:val="00660978"/>
    <w:rsid w:val="006A3AF5"/>
    <w:rsid w:val="006B70D4"/>
    <w:rsid w:val="006C3A04"/>
    <w:rsid w:val="00726442"/>
    <w:rsid w:val="00731382"/>
    <w:rsid w:val="007340C8"/>
    <w:rsid w:val="00762CFF"/>
    <w:rsid w:val="00790EBE"/>
    <w:rsid w:val="0079122D"/>
    <w:rsid w:val="00795628"/>
    <w:rsid w:val="007A227E"/>
    <w:rsid w:val="00806638"/>
    <w:rsid w:val="00835E4B"/>
    <w:rsid w:val="00841331"/>
    <w:rsid w:val="00880AD1"/>
    <w:rsid w:val="00893EB4"/>
    <w:rsid w:val="00894A18"/>
    <w:rsid w:val="008C11BE"/>
    <w:rsid w:val="008E2809"/>
    <w:rsid w:val="008E3D2A"/>
    <w:rsid w:val="008E5C29"/>
    <w:rsid w:val="008F5193"/>
    <w:rsid w:val="00925BA1"/>
    <w:rsid w:val="00934454"/>
    <w:rsid w:val="00953D35"/>
    <w:rsid w:val="009639B4"/>
    <w:rsid w:val="00981429"/>
    <w:rsid w:val="00996032"/>
    <w:rsid w:val="009F6A0B"/>
    <w:rsid w:val="00A00B79"/>
    <w:rsid w:val="00A07446"/>
    <w:rsid w:val="00A07CF8"/>
    <w:rsid w:val="00A1155D"/>
    <w:rsid w:val="00A15C60"/>
    <w:rsid w:val="00A357DB"/>
    <w:rsid w:val="00A4093A"/>
    <w:rsid w:val="00A526D9"/>
    <w:rsid w:val="00A903DD"/>
    <w:rsid w:val="00A948DB"/>
    <w:rsid w:val="00A95392"/>
    <w:rsid w:val="00AB3B23"/>
    <w:rsid w:val="00AC25E0"/>
    <w:rsid w:val="00AC53FE"/>
    <w:rsid w:val="00AD713C"/>
    <w:rsid w:val="00B03BFB"/>
    <w:rsid w:val="00B11A7C"/>
    <w:rsid w:val="00B200E4"/>
    <w:rsid w:val="00B747E4"/>
    <w:rsid w:val="00B838E5"/>
    <w:rsid w:val="00B840FC"/>
    <w:rsid w:val="00B90C8F"/>
    <w:rsid w:val="00B9439C"/>
    <w:rsid w:val="00BA16AB"/>
    <w:rsid w:val="00BA3055"/>
    <w:rsid w:val="00BE1065"/>
    <w:rsid w:val="00BE5713"/>
    <w:rsid w:val="00C26109"/>
    <w:rsid w:val="00C305CE"/>
    <w:rsid w:val="00CC1636"/>
    <w:rsid w:val="00CD7594"/>
    <w:rsid w:val="00CE0CAB"/>
    <w:rsid w:val="00CE4748"/>
    <w:rsid w:val="00CE488D"/>
    <w:rsid w:val="00CF095F"/>
    <w:rsid w:val="00D11942"/>
    <w:rsid w:val="00D1254C"/>
    <w:rsid w:val="00D256E9"/>
    <w:rsid w:val="00D35687"/>
    <w:rsid w:val="00D4652B"/>
    <w:rsid w:val="00D5238F"/>
    <w:rsid w:val="00D53CF9"/>
    <w:rsid w:val="00D561A4"/>
    <w:rsid w:val="00D5698D"/>
    <w:rsid w:val="00DB0272"/>
    <w:rsid w:val="00DB32C8"/>
    <w:rsid w:val="00DD489F"/>
    <w:rsid w:val="00DF23A4"/>
    <w:rsid w:val="00DF24AF"/>
    <w:rsid w:val="00DF2546"/>
    <w:rsid w:val="00E228B8"/>
    <w:rsid w:val="00E33B0C"/>
    <w:rsid w:val="00E63AAE"/>
    <w:rsid w:val="00E76686"/>
    <w:rsid w:val="00E818C9"/>
    <w:rsid w:val="00E8444B"/>
    <w:rsid w:val="00E9243E"/>
    <w:rsid w:val="00EA6CCF"/>
    <w:rsid w:val="00EB6259"/>
    <w:rsid w:val="00EB7D59"/>
    <w:rsid w:val="00ED46FD"/>
    <w:rsid w:val="00ED6FCB"/>
    <w:rsid w:val="00F53EA4"/>
    <w:rsid w:val="00F73ADB"/>
    <w:rsid w:val="00F76F08"/>
    <w:rsid w:val="00F846C4"/>
    <w:rsid w:val="00F944ED"/>
    <w:rsid w:val="00FE19FC"/>
    <w:rsid w:val="00FE4E07"/>
    <w:rsid w:val="00FE6EDC"/>
    <w:rsid w:val="00FE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3A3C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A3CD7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A3CD7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A3CD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A3CD7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A3CD7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A3CD7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qFormat/>
    <w:rsid w:val="003A3CD7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3A3CD7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qFormat/>
    <w:rsid w:val="003A3CD7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A3C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A3CD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A3CD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A3CD7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A3CD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A3CD7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A3CD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A3CD7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3A3CD7"/>
    <w:rPr>
      <w:rFonts w:ascii="Cambria" w:eastAsia="宋体" w:hAnsi="Cambria" w:cs="Times New Roman"/>
      <w:szCs w:val="21"/>
    </w:rPr>
  </w:style>
  <w:style w:type="character" w:customStyle="1" w:styleId="Char">
    <w:name w:val="页眉 Char"/>
    <w:basedOn w:val="a0"/>
    <w:link w:val="a3"/>
    <w:rsid w:val="003A3CD7"/>
    <w:rPr>
      <w:sz w:val="18"/>
      <w:szCs w:val="18"/>
    </w:rPr>
  </w:style>
  <w:style w:type="character" w:customStyle="1" w:styleId="Char0">
    <w:name w:val="页脚 Char"/>
    <w:basedOn w:val="a0"/>
    <w:link w:val="a4"/>
    <w:rsid w:val="003A3CD7"/>
    <w:rPr>
      <w:sz w:val="18"/>
      <w:szCs w:val="18"/>
    </w:rPr>
  </w:style>
  <w:style w:type="character" w:styleId="a5">
    <w:name w:val="Hyperlink"/>
    <w:basedOn w:val="a0"/>
    <w:uiPriority w:val="99"/>
    <w:rsid w:val="003A3CD7"/>
    <w:rPr>
      <w:color w:val="0000FF"/>
      <w:u w:val="single"/>
    </w:rPr>
  </w:style>
  <w:style w:type="paragraph" w:styleId="TOC">
    <w:name w:val="TOC Heading"/>
    <w:basedOn w:val="1"/>
    <w:next w:val="a"/>
    <w:qFormat/>
    <w:rsid w:val="003A3CD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3">
    <w:name w:val="header"/>
    <w:basedOn w:val="a"/>
    <w:link w:val="Char"/>
    <w:rsid w:val="003A3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3A3CD7"/>
    <w:rPr>
      <w:rFonts w:ascii="Times New Roman" w:eastAsia="宋体" w:hAnsi="Times New Roman" w:cs="Times New Roman"/>
      <w:sz w:val="18"/>
      <w:szCs w:val="18"/>
    </w:rPr>
  </w:style>
  <w:style w:type="paragraph" w:styleId="a6">
    <w:name w:val="Document Map"/>
    <w:basedOn w:val="a"/>
    <w:link w:val="Char2"/>
    <w:rsid w:val="003A3CD7"/>
    <w:pPr>
      <w:shd w:val="clear" w:color="auto" w:fill="000080"/>
    </w:pPr>
  </w:style>
  <w:style w:type="character" w:customStyle="1" w:styleId="Char2">
    <w:name w:val="文档结构图 Char"/>
    <w:basedOn w:val="a0"/>
    <w:link w:val="a6"/>
    <w:rsid w:val="003A3CD7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7">
    <w:name w:val="Date"/>
    <w:basedOn w:val="a"/>
    <w:next w:val="a"/>
    <w:link w:val="Char3"/>
    <w:rsid w:val="003A3CD7"/>
    <w:pPr>
      <w:ind w:leftChars="2500" w:left="100"/>
    </w:pPr>
  </w:style>
  <w:style w:type="character" w:customStyle="1" w:styleId="Char3">
    <w:name w:val="日期 Char"/>
    <w:basedOn w:val="a0"/>
    <w:link w:val="a7"/>
    <w:rsid w:val="003A3CD7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uiPriority w:val="39"/>
    <w:rsid w:val="003A3CD7"/>
    <w:pPr>
      <w:ind w:leftChars="200" w:left="420"/>
    </w:pPr>
  </w:style>
  <w:style w:type="paragraph" w:styleId="10">
    <w:name w:val="toc 1"/>
    <w:basedOn w:val="a"/>
    <w:next w:val="a"/>
    <w:uiPriority w:val="39"/>
    <w:rsid w:val="003A3CD7"/>
    <w:pPr>
      <w:tabs>
        <w:tab w:val="left" w:pos="420"/>
        <w:tab w:val="right" w:leader="dot" w:pos="8296"/>
      </w:tabs>
    </w:pPr>
  </w:style>
  <w:style w:type="paragraph" w:styleId="30">
    <w:name w:val="toc 3"/>
    <w:basedOn w:val="a"/>
    <w:next w:val="a"/>
    <w:rsid w:val="003A3CD7"/>
    <w:pPr>
      <w:tabs>
        <w:tab w:val="left" w:pos="1365"/>
        <w:tab w:val="right" w:leader="dot" w:pos="8296"/>
      </w:tabs>
      <w:ind w:leftChars="400" w:left="840"/>
    </w:pPr>
  </w:style>
  <w:style w:type="paragraph" w:styleId="a4">
    <w:name w:val="footer"/>
    <w:basedOn w:val="a"/>
    <w:link w:val="Char0"/>
    <w:rsid w:val="003A3C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3A3CD7"/>
    <w:rPr>
      <w:rFonts w:ascii="Times New Roman" w:eastAsia="宋体" w:hAnsi="Times New Roman" w:cs="Times New Roman"/>
      <w:sz w:val="18"/>
      <w:szCs w:val="18"/>
    </w:rPr>
  </w:style>
  <w:style w:type="paragraph" w:styleId="a8">
    <w:name w:val="Normal Indent"/>
    <w:basedOn w:val="a"/>
    <w:rsid w:val="003A3CD7"/>
    <w:pPr>
      <w:spacing w:line="360" w:lineRule="auto"/>
      <w:ind w:firstLine="420"/>
    </w:pPr>
    <w:rPr>
      <w:rFonts w:ascii="宋体" w:hAnsi="宋体"/>
      <w:szCs w:val="20"/>
    </w:rPr>
  </w:style>
  <w:style w:type="paragraph" w:customStyle="1" w:styleId="msolistparagraph0">
    <w:name w:val="msolistparagraph"/>
    <w:basedOn w:val="a"/>
    <w:rsid w:val="003A3CD7"/>
    <w:pPr>
      <w:widowControl/>
      <w:ind w:firstLine="420"/>
    </w:pPr>
    <w:rPr>
      <w:rFonts w:ascii="Calibri" w:hAnsi="Calibri" w:cs="宋体"/>
      <w:kern w:val="0"/>
      <w:szCs w:val="21"/>
    </w:rPr>
  </w:style>
  <w:style w:type="paragraph" w:styleId="a9">
    <w:name w:val="List Paragraph"/>
    <w:basedOn w:val="a"/>
    <w:qFormat/>
    <w:rsid w:val="003A3CD7"/>
    <w:pPr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Char4"/>
    <w:uiPriority w:val="99"/>
    <w:semiHidden/>
    <w:unhideWhenUsed/>
    <w:rsid w:val="00B11A7C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B11A7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3A3C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A3CD7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A3CD7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A3CD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A3CD7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A3CD7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A3CD7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qFormat/>
    <w:rsid w:val="003A3CD7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3A3CD7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qFormat/>
    <w:rsid w:val="003A3CD7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A3C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A3CD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A3CD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A3CD7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A3CD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A3CD7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A3CD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A3CD7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3A3CD7"/>
    <w:rPr>
      <w:rFonts w:ascii="Cambria" w:eastAsia="宋体" w:hAnsi="Cambria" w:cs="Times New Roman"/>
      <w:szCs w:val="21"/>
    </w:rPr>
  </w:style>
  <w:style w:type="character" w:customStyle="1" w:styleId="Char">
    <w:name w:val="页眉 Char"/>
    <w:basedOn w:val="a0"/>
    <w:link w:val="a3"/>
    <w:rsid w:val="003A3CD7"/>
    <w:rPr>
      <w:sz w:val="18"/>
      <w:szCs w:val="18"/>
    </w:rPr>
  </w:style>
  <w:style w:type="character" w:customStyle="1" w:styleId="Char0">
    <w:name w:val="页脚 Char"/>
    <w:basedOn w:val="a0"/>
    <w:link w:val="a4"/>
    <w:rsid w:val="003A3CD7"/>
    <w:rPr>
      <w:sz w:val="18"/>
      <w:szCs w:val="18"/>
    </w:rPr>
  </w:style>
  <w:style w:type="character" w:styleId="a5">
    <w:name w:val="Hyperlink"/>
    <w:basedOn w:val="a0"/>
    <w:uiPriority w:val="99"/>
    <w:rsid w:val="003A3CD7"/>
    <w:rPr>
      <w:color w:val="0000FF"/>
      <w:u w:val="single"/>
    </w:rPr>
  </w:style>
  <w:style w:type="paragraph" w:styleId="TOC">
    <w:name w:val="TOC Heading"/>
    <w:basedOn w:val="1"/>
    <w:next w:val="a"/>
    <w:qFormat/>
    <w:rsid w:val="003A3CD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3">
    <w:name w:val="header"/>
    <w:basedOn w:val="a"/>
    <w:link w:val="Char"/>
    <w:rsid w:val="003A3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3A3CD7"/>
    <w:rPr>
      <w:rFonts w:ascii="Times New Roman" w:eastAsia="宋体" w:hAnsi="Times New Roman" w:cs="Times New Roman"/>
      <w:sz w:val="18"/>
      <w:szCs w:val="18"/>
    </w:rPr>
  </w:style>
  <w:style w:type="paragraph" w:styleId="a6">
    <w:name w:val="Document Map"/>
    <w:basedOn w:val="a"/>
    <w:link w:val="Char2"/>
    <w:rsid w:val="003A3CD7"/>
    <w:pPr>
      <w:shd w:val="clear" w:color="auto" w:fill="000080"/>
    </w:pPr>
  </w:style>
  <w:style w:type="character" w:customStyle="1" w:styleId="Char2">
    <w:name w:val="文档结构图 Char"/>
    <w:basedOn w:val="a0"/>
    <w:link w:val="a6"/>
    <w:rsid w:val="003A3CD7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7">
    <w:name w:val="Date"/>
    <w:basedOn w:val="a"/>
    <w:next w:val="a"/>
    <w:link w:val="Char3"/>
    <w:rsid w:val="003A3CD7"/>
    <w:pPr>
      <w:ind w:leftChars="2500" w:left="100"/>
    </w:pPr>
  </w:style>
  <w:style w:type="character" w:customStyle="1" w:styleId="Char3">
    <w:name w:val="日期 Char"/>
    <w:basedOn w:val="a0"/>
    <w:link w:val="a7"/>
    <w:rsid w:val="003A3CD7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uiPriority w:val="39"/>
    <w:rsid w:val="003A3CD7"/>
    <w:pPr>
      <w:ind w:leftChars="200" w:left="420"/>
    </w:pPr>
  </w:style>
  <w:style w:type="paragraph" w:styleId="10">
    <w:name w:val="toc 1"/>
    <w:basedOn w:val="a"/>
    <w:next w:val="a"/>
    <w:uiPriority w:val="39"/>
    <w:rsid w:val="003A3CD7"/>
    <w:pPr>
      <w:tabs>
        <w:tab w:val="left" w:pos="420"/>
        <w:tab w:val="right" w:leader="dot" w:pos="8296"/>
      </w:tabs>
    </w:pPr>
  </w:style>
  <w:style w:type="paragraph" w:styleId="30">
    <w:name w:val="toc 3"/>
    <w:basedOn w:val="a"/>
    <w:next w:val="a"/>
    <w:rsid w:val="003A3CD7"/>
    <w:pPr>
      <w:tabs>
        <w:tab w:val="left" w:pos="1365"/>
        <w:tab w:val="right" w:leader="dot" w:pos="8296"/>
      </w:tabs>
      <w:ind w:leftChars="400" w:left="840"/>
    </w:pPr>
  </w:style>
  <w:style w:type="paragraph" w:styleId="a4">
    <w:name w:val="footer"/>
    <w:basedOn w:val="a"/>
    <w:link w:val="Char0"/>
    <w:rsid w:val="003A3C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3A3CD7"/>
    <w:rPr>
      <w:rFonts w:ascii="Times New Roman" w:eastAsia="宋体" w:hAnsi="Times New Roman" w:cs="Times New Roman"/>
      <w:sz w:val="18"/>
      <w:szCs w:val="18"/>
    </w:rPr>
  </w:style>
  <w:style w:type="paragraph" w:styleId="a8">
    <w:name w:val="Normal Indent"/>
    <w:basedOn w:val="a"/>
    <w:rsid w:val="003A3CD7"/>
    <w:pPr>
      <w:spacing w:line="360" w:lineRule="auto"/>
      <w:ind w:firstLine="420"/>
    </w:pPr>
    <w:rPr>
      <w:rFonts w:ascii="宋体" w:hAnsi="宋体"/>
      <w:szCs w:val="20"/>
    </w:rPr>
  </w:style>
  <w:style w:type="paragraph" w:customStyle="1" w:styleId="msolistparagraph0">
    <w:name w:val="msolistparagraph"/>
    <w:basedOn w:val="a"/>
    <w:rsid w:val="003A3CD7"/>
    <w:pPr>
      <w:widowControl/>
      <w:ind w:firstLine="420"/>
    </w:pPr>
    <w:rPr>
      <w:rFonts w:ascii="Calibri" w:hAnsi="Calibri" w:cs="宋体"/>
      <w:kern w:val="0"/>
      <w:szCs w:val="21"/>
    </w:rPr>
  </w:style>
  <w:style w:type="paragraph" w:styleId="a9">
    <w:name w:val="List Paragraph"/>
    <w:basedOn w:val="a"/>
    <w:qFormat/>
    <w:rsid w:val="003A3CD7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327AF-2DE8-49BB-B243-06E708C7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8423</TotalTime>
  <Pages>4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尹茂林</cp:lastModifiedBy>
  <cp:revision>49</cp:revision>
  <cp:lastPrinted>2014-02-13T08:03:00Z</cp:lastPrinted>
  <dcterms:created xsi:type="dcterms:W3CDTF">2012-07-26T02:56:00Z</dcterms:created>
  <dcterms:modified xsi:type="dcterms:W3CDTF">2014-02-13T09:23:00Z</dcterms:modified>
</cp:coreProperties>
</file>